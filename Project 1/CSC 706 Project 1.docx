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495C" w14:textId="77777777" w:rsidR="00D0318A" w:rsidRDefault="00D0318A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2CD80F" w14:textId="77777777" w:rsidR="00D0318A" w:rsidRDefault="00D0318A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E3CD7A" w14:textId="2F951F78" w:rsidR="00D0318A" w:rsidRDefault="00D0318A" w:rsidP="0021570D">
      <w:pPr>
        <w:spacing w:line="48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 w:rsidRPr="0021570D">
        <w:rPr>
          <w:rFonts w:ascii="Times New Roman" w:hAnsi="Times New Roman" w:cs="Times New Roman"/>
          <w:b/>
          <w:bCs/>
          <w:sz w:val="44"/>
          <w:szCs w:val="44"/>
        </w:rPr>
        <w:t>CSC 706</w:t>
      </w:r>
      <w:r w:rsidR="00B2323A" w:rsidRPr="0021570D">
        <w:rPr>
          <w:rFonts w:ascii="Times New Roman" w:hAnsi="Times New Roman" w:cs="Times New Roman"/>
          <w:b/>
          <w:bCs/>
          <w:sz w:val="44"/>
          <w:szCs w:val="44"/>
        </w:rPr>
        <w:t xml:space="preserve"> Project 1</w:t>
      </w:r>
      <w:r w:rsidR="0021570D" w:rsidRPr="0021570D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="0021570D">
        <w:rPr>
          <w:rFonts w:ascii="Times New Roman" w:hAnsi="Times New Roman" w:cs="Times New Roman"/>
          <w:sz w:val="44"/>
          <w:szCs w:val="44"/>
        </w:rPr>
        <w:t xml:space="preserve"> </w:t>
      </w:r>
      <w:r w:rsidR="000F3E36" w:rsidRPr="0021570D">
        <w:rPr>
          <w:rFonts w:ascii="Times New Roman" w:hAnsi="Times New Roman" w:cs="Times New Roman"/>
          <w:i/>
          <w:iCs/>
          <w:sz w:val="44"/>
          <w:szCs w:val="44"/>
        </w:rPr>
        <w:t xml:space="preserve">Animated </w:t>
      </w:r>
      <w:r w:rsidR="00523114" w:rsidRPr="0021570D">
        <w:rPr>
          <w:rFonts w:ascii="Times New Roman" w:hAnsi="Times New Roman" w:cs="Times New Roman"/>
          <w:i/>
          <w:iCs/>
          <w:sz w:val="44"/>
          <w:szCs w:val="44"/>
        </w:rPr>
        <w:t>Robots</w:t>
      </w:r>
      <w:r w:rsidR="002902D7" w:rsidRPr="0021570D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="00450462" w:rsidRPr="0021570D">
        <w:rPr>
          <w:rFonts w:ascii="Times New Roman" w:hAnsi="Times New Roman" w:cs="Times New Roman"/>
          <w:i/>
          <w:iCs/>
          <w:sz w:val="44"/>
          <w:szCs w:val="44"/>
        </w:rPr>
        <w:t xml:space="preserve">in an OpenGL </w:t>
      </w:r>
      <w:r w:rsidR="005747C0" w:rsidRPr="0021570D">
        <w:rPr>
          <w:rFonts w:ascii="Times New Roman" w:hAnsi="Times New Roman" w:cs="Times New Roman"/>
          <w:i/>
          <w:iCs/>
          <w:sz w:val="44"/>
          <w:szCs w:val="44"/>
        </w:rPr>
        <w:t>World</w:t>
      </w:r>
    </w:p>
    <w:p w14:paraId="06E5100B" w14:textId="77777777" w:rsidR="0021570D" w:rsidRPr="00B2323A" w:rsidRDefault="0021570D" w:rsidP="0021570D">
      <w:pPr>
        <w:spacing w:line="48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</w:p>
    <w:p w14:paraId="42B50B96" w14:textId="1CA53A7C" w:rsidR="00255E74" w:rsidRDefault="00255E74" w:rsidP="00D0318A">
      <w:pPr>
        <w:spacing w:line="48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 w:rsidRPr="0021570D">
        <w:rPr>
          <w:rFonts w:ascii="Times New Roman" w:hAnsi="Times New Roman" w:cs="Times New Roman"/>
          <w:b/>
          <w:bCs/>
          <w:sz w:val="44"/>
          <w:szCs w:val="44"/>
        </w:rPr>
        <w:t>Group Members</w:t>
      </w:r>
      <w:r w:rsidR="00B2323A" w:rsidRPr="0021570D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="00B2323A" w:rsidRPr="00B2323A">
        <w:rPr>
          <w:rFonts w:ascii="Times New Roman" w:hAnsi="Times New Roman" w:cs="Times New Roman"/>
          <w:sz w:val="44"/>
          <w:szCs w:val="44"/>
        </w:rPr>
        <w:t xml:space="preserve"> </w:t>
      </w:r>
      <w:r w:rsidR="00B2323A" w:rsidRPr="00B2323A">
        <w:rPr>
          <w:rFonts w:ascii="Times New Roman" w:hAnsi="Times New Roman" w:cs="Times New Roman"/>
          <w:sz w:val="44"/>
          <w:szCs w:val="44"/>
        </w:rPr>
        <w:t xml:space="preserve">Robert Kigobe, Dominic Klusek, </w:t>
      </w:r>
      <w:proofErr w:type="spellStart"/>
      <w:r w:rsidR="00B2323A" w:rsidRPr="00B2323A">
        <w:rPr>
          <w:rFonts w:ascii="Times New Roman" w:hAnsi="Times New Roman" w:cs="Times New Roman"/>
          <w:sz w:val="44"/>
          <w:szCs w:val="44"/>
        </w:rPr>
        <w:t>Novichenko</w:t>
      </w:r>
      <w:proofErr w:type="spellEnd"/>
      <w:r w:rsidR="00B2323A" w:rsidRPr="00B2323A">
        <w:rPr>
          <w:rFonts w:ascii="Times New Roman" w:hAnsi="Times New Roman" w:cs="Times New Roman"/>
          <w:sz w:val="44"/>
          <w:szCs w:val="44"/>
        </w:rPr>
        <w:t xml:space="preserve"> Konstantin</w:t>
      </w:r>
    </w:p>
    <w:p w14:paraId="09C15B47" w14:textId="77777777" w:rsidR="0021570D" w:rsidRPr="00B2323A" w:rsidRDefault="0021570D" w:rsidP="00D0318A">
      <w:pPr>
        <w:spacing w:line="48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</w:p>
    <w:p w14:paraId="2FAA56FD" w14:textId="763053D9" w:rsidR="00B2323A" w:rsidRPr="00B2323A" w:rsidRDefault="00B2323A" w:rsidP="00D0318A">
      <w:pPr>
        <w:spacing w:line="48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 w:rsidRPr="0021570D">
        <w:rPr>
          <w:rFonts w:ascii="Times New Roman" w:hAnsi="Times New Roman" w:cs="Times New Roman"/>
          <w:b/>
          <w:bCs/>
          <w:sz w:val="44"/>
          <w:szCs w:val="44"/>
        </w:rPr>
        <w:t>Date: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2323A">
        <w:rPr>
          <w:rFonts w:ascii="Times New Roman" w:hAnsi="Times New Roman" w:cs="Times New Roman"/>
          <w:sz w:val="44"/>
          <w:szCs w:val="44"/>
        </w:rPr>
        <w:t>4/30/2021</w:t>
      </w:r>
    </w:p>
    <w:p w14:paraId="5F96EC88" w14:textId="77777777" w:rsidR="00D0318A" w:rsidRDefault="00D0318A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2F74D1" w14:textId="77777777" w:rsidR="00D0318A" w:rsidRDefault="00D0318A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1AF7B3" w14:textId="77777777" w:rsidR="00D0318A" w:rsidRDefault="00D0318A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C57202" w14:textId="77777777" w:rsidR="00D0318A" w:rsidRDefault="00D0318A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566101" w14:textId="77777777" w:rsidR="00D0318A" w:rsidRDefault="00D0318A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680F21" w14:textId="77777777" w:rsidR="00D0318A" w:rsidRDefault="00D0318A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EFDEB0" w14:textId="77777777" w:rsidR="00D0318A" w:rsidRDefault="00D0318A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F82742" w14:textId="77777777" w:rsidR="001948A2" w:rsidRDefault="001948A2" w:rsidP="001948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F2F41F" w14:textId="44700EE4" w:rsidR="00336228" w:rsidRPr="000A24EA" w:rsidRDefault="004536E4" w:rsidP="001948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24EA">
        <w:rPr>
          <w:rFonts w:ascii="Times New Roman" w:hAnsi="Times New Roman" w:cs="Times New Roman"/>
          <w:sz w:val="24"/>
          <w:szCs w:val="24"/>
        </w:rPr>
        <w:lastRenderedPageBreak/>
        <w:t xml:space="preserve">Animation is the process of manipulating </w:t>
      </w:r>
      <w:r w:rsidR="00923CD5" w:rsidRPr="000A24EA">
        <w:rPr>
          <w:rFonts w:ascii="Times New Roman" w:hAnsi="Times New Roman" w:cs="Times New Roman"/>
          <w:sz w:val="24"/>
          <w:szCs w:val="24"/>
        </w:rPr>
        <w:t>figures</w:t>
      </w:r>
      <w:r w:rsidR="00B03278" w:rsidRPr="000A24EA">
        <w:rPr>
          <w:rFonts w:ascii="Times New Roman" w:hAnsi="Times New Roman" w:cs="Times New Roman"/>
          <w:sz w:val="24"/>
          <w:szCs w:val="24"/>
        </w:rPr>
        <w:t xml:space="preserve"> to create the illusion of movement and create stories</w:t>
      </w:r>
      <w:r w:rsidRPr="000A24EA">
        <w:rPr>
          <w:rFonts w:ascii="Times New Roman" w:hAnsi="Times New Roman" w:cs="Times New Roman"/>
          <w:sz w:val="24"/>
          <w:szCs w:val="24"/>
        </w:rPr>
        <w:t xml:space="preserve">. </w:t>
      </w:r>
      <w:r w:rsidR="00E877FA" w:rsidRPr="000A24EA">
        <w:rPr>
          <w:rFonts w:ascii="Times New Roman" w:hAnsi="Times New Roman" w:cs="Times New Roman"/>
          <w:sz w:val="24"/>
          <w:szCs w:val="24"/>
        </w:rPr>
        <w:t xml:space="preserve">Animation is usually done on a </w:t>
      </w:r>
      <w:r w:rsidR="00A507D0" w:rsidRPr="000A24EA">
        <w:rPr>
          <w:rFonts w:ascii="Times New Roman" w:hAnsi="Times New Roman" w:cs="Times New Roman"/>
          <w:sz w:val="24"/>
          <w:szCs w:val="24"/>
        </w:rPr>
        <w:t>frame-by-frame</w:t>
      </w:r>
      <w:r w:rsidR="00E877FA" w:rsidRPr="000A24EA">
        <w:rPr>
          <w:rFonts w:ascii="Times New Roman" w:hAnsi="Times New Roman" w:cs="Times New Roman"/>
          <w:sz w:val="24"/>
          <w:szCs w:val="24"/>
        </w:rPr>
        <w:t xml:space="preserve"> basis</w:t>
      </w:r>
      <w:r w:rsidR="003E43B4" w:rsidRPr="000A24EA">
        <w:rPr>
          <w:rFonts w:ascii="Times New Roman" w:hAnsi="Times New Roman" w:cs="Times New Roman"/>
          <w:sz w:val="24"/>
          <w:szCs w:val="24"/>
        </w:rPr>
        <w:t xml:space="preserve"> to create intricate </w:t>
      </w:r>
      <w:r w:rsidR="003E5C95" w:rsidRPr="000A24EA">
        <w:rPr>
          <w:rFonts w:ascii="Times New Roman" w:hAnsi="Times New Roman" w:cs="Times New Roman"/>
          <w:sz w:val="24"/>
          <w:szCs w:val="24"/>
        </w:rPr>
        <w:t>scenes full of movement, effects</w:t>
      </w:r>
      <w:r w:rsidR="001866C6" w:rsidRPr="000A24EA">
        <w:rPr>
          <w:rFonts w:ascii="Times New Roman" w:hAnsi="Times New Roman" w:cs="Times New Roman"/>
          <w:sz w:val="24"/>
          <w:szCs w:val="24"/>
        </w:rPr>
        <w:t xml:space="preserve">, or scenes transitions. </w:t>
      </w:r>
      <w:r w:rsidR="002E08B7" w:rsidRPr="000A24EA">
        <w:rPr>
          <w:rFonts w:ascii="Times New Roman" w:hAnsi="Times New Roman" w:cs="Times New Roman"/>
          <w:sz w:val="24"/>
          <w:szCs w:val="24"/>
        </w:rPr>
        <w:t xml:space="preserve">Computer animation using 3d objects </w:t>
      </w:r>
      <w:r w:rsidR="00593A89" w:rsidRPr="000A24EA">
        <w:rPr>
          <w:rFonts w:ascii="Times New Roman" w:hAnsi="Times New Roman" w:cs="Times New Roman"/>
          <w:sz w:val="24"/>
          <w:szCs w:val="24"/>
        </w:rPr>
        <w:t xml:space="preserve">focuses around </w:t>
      </w:r>
      <w:r w:rsidR="00B4197B" w:rsidRPr="000A24EA">
        <w:rPr>
          <w:rFonts w:ascii="Times New Roman" w:hAnsi="Times New Roman" w:cs="Times New Roman"/>
          <w:sz w:val="24"/>
          <w:szCs w:val="24"/>
        </w:rPr>
        <w:t xml:space="preserve">utilizing simple transformations such as </w:t>
      </w:r>
      <w:r w:rsidR="00107070" w:rsidRPr="000A24EA">
        <w:rPr>
          <w:rFonts w:ascii="Times New Roman" w:hAnsi="Times New Roman" w:cs="Times New Roman"/>
          <w:sz w:val="24"/>
          <w:szCs w:val="24"/>
        </w:rPr>
        <w:t xml:space="preserve">translation, rotation, and scaling; and performing these transformations on a </w:t>
      </w:r>
      <w:r w:rsidR="00A4228F" w:rsidRPr="000A24EA">
        <w:rPr>
          <w:rFonts w:ascii="Times New Roman" w:hAnsi="Times New Roman" w:cs="Times New Roman"/>
          <w:sz w:val="24"/>
          <w:szCs w:val="24"/>
        </w:rPr>
        <w:t>frame-by-frame</w:t>
      </w:r>
      <w:r w:rsidR="00107070" w:rsidRPr="000A24EA">
        <w:rPr>
          <w:rFonts w:ascii="Times New Roman" w:hAnsi="Times New Roman" w:cs="Times New Roman"/>
          <w:sz w:val="24"/>
          <w:szCs w:val="24"/>
        </w:rPr>
        <w:t xml:space="preserve"> basis to </w:t>
      </w:r>
      <w:r w:rsidR="001A1338" w:rsidRPr="000A24EA">
        <w:rPr>
          <w:rFonts w:ascii="Times New Roman" w:hAnsi="Times New Roman" w:cs="Times New Roman"/>
          <w:sz w:val="24"/>
          <w:szCs w:val="24"/>
        </w:rPr>
        <w:t xml:space="preserve">create the animation. </w:t>
      </w:r>
      <w:r w:rsidR="0005308C" w:rsidRPr="000A24EA">
        <w:rPr>
          <w:rFonts w:ascii="Times New Roman" w:hAnsi="Times New Roman" w:cs="Times New Roman"/>
          <w:sz w:val="24"/>
          <w:szCs w:val="24"/>
        </w:rPr>
        <w:t xml:space="preserve">Using OpenGL and GLUT </w:t>
      </w:r>
      <w:r w:rsidR="004F5761" w:rsidRPr="000A24EA">
        <w:rPr>
          <w:rFonts w:ascii="Times New Roman" w:hAnsi="Times New Roman" w:cs="Times New Roman"/>
          <w:sz w:val="24"/>
          <w:szCs w:val="24"/>
        </w:rPr>
        <w:t xml:space="preserve">creation of animations can be done using callback functions which on each call will manipulate the objects in the scene and create whatever movement the programmer desires. For Project 1 the task was to learn this manipulation </w:t>
      </w:r>
      <w:r w:rsidR="00F21F95" w:rsidRPr="000A24EA">
        <w:rPr>
          <w:rFonts w:ascii="Times New Roman" w:hAnsi="Times New Roman" w:cs="Times New Roman"/>
          <w:sz w:val="24"/>
          <w:szCs w:val="24"/>
        </w:rPr>
        <w:t>to animate robot people</w:t>
      </w:r>
      <w:r w:rsidR="000A0498">
        <w:rPr>
          <w:rFonts w:ascii="Times New Roman" w:hAnsi="Times New Roman" w:cs="Times New Roman"/>
          <w:sz w:val="24"/>
          <w:szCs w:val="24"/>
        </w:rPr>
        <w:t xml:space="preserve">, a menu to control animation, </w:t>
      </w:r>
      <w:r w:rsidR="006E59B0">
        <w:rPr>
          <w:rFonts w:ascii="Times New Roman" w:hAnsi="Times New Roman" w:cs="Times New Roman"/>
          <w:sz w:val="24"/>
          <w:szCs w:val="24"/>
        </w:rPr>
        <w:t>lighting, and the camera</w:t>
      </w:r>
      <w:r w:rsidR="002A388A">
        <w:rPr>
          <w:rFonts w:ascii="Times New Roman" w:hAnsi="Times New Roman" w:cs="Times New Roman"/>
          <w:sz w:val="24"/>
          <w:szCs w:val="24"/>
        </w:rPr>
        <w:t xml:space="preserve">, finally </w:t>
      </w:r>
      <w:r w:rsidR="00F21F95" w:rsidRPr="000A24EA">
        <w:rPr>
          <w:rFonts w:ascii="Times New Roman" w:hAnsi="Times New Roman" w:cs="Times New Roman"/>
          <w:sz w:val="24"/>
          <w:szCs w:val="24"/>
        </w:rPr>
        <w:t>create a camera which could move around the scene.</w:t>
      </w:r>
      <w:r w:rsidR="00336228" w:rsidRPr="000A24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F9060" w14:textId="26DD1B30" w:rsidR="00C67BCE" w:rsidRPr="000A24EA" w:rsidRDefault="00336228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24EA">
        <w:rPr>
          <w:rFonts w:ascii="Times New Roman" w:hAnsi="Times New Roman" w:cs="Times New Roman"/>
          <w:sz w:val="24"/>
          <w:szCs w:val="24"/>
        </w:rPr>
        <w:t xml:space="preserve">Part 1 centers around a single robot person. This </w:t>
      </w:r>
      <w:r w:rsidR="001E4EFD" w:rsidRPr="000A24EA">
        <w:rPr>
          <w:rFonts w:ascii="Times New Roman" w:hAnsi="Times New Roman" w:cs="Times New Roman"/>
          <w:sz w:val="24"/>
          <w:szCs w:val="24"/>
        </w:rPr>
        <w:t xml:space="preserve">provided </w:t>
      </w:r>
      <w:r w:rsidRPr="000A24EA">
        <w:rPr>
          <w:rFonts w:ascii="Times New Roman" w:hAnsi="Times New Roman" w:cs="Times New Roman"/>
          <w:sz w:val="24"/>
          <w:szCs w:val="24"/>
        </w:rPr>
        <w:t xml:space="preserve">robot person has a </w:t>
      </w:r>
      <w:r w:rsidR="00F17679" w:rsidRPr="000A24EA">
        <w:rPr>
          <w:rFonts w:ascii="Times New Roman" w:hAnsi="Times New Roman" w:cs="Times New Roman"/>
          <w:sz w:val="24"/>
          <w:szCs w:val="24"/>
        </w:rPr>
        <w:t>head, torso, arms made of a single segment</w:t>
      </w:r>
      <w:r w:rsidR="00D71F94" w:rsidRPr="000A24EA">
        <w:rPr>
          <w:rFonts w:ascii="Times New Roman" w:hAnsi="Times New Roman" w:cs="Times New Roman"/>
          <w:sz w:val="24"/>
          <w:szCs w:val="24"/>
        </w:rPr>
        <w:t xml:space="preserve"> each</w:t>
      </w:r>
      <w:r w:rsidR="00F17679" w:rsidRPr="000A24EA">
        <w:rPr>
          <w:rFonts w:ascii="Times New Roman" w:hAnsi="Times New Roman" w:cs="Times New Roman"/>
          <w:sz w:val="24"/>
          <w:szCs w:val="24"/>
        </w:rPr>
        <w:t xml:space="preserve">, hands, </w:t>
      </w:r>
      <w:r w:rsidR="00D71F94" w:rsidRPr="000A24EA">
        <w:rPr>
          <w:rFonts w:ascii="Times New Roman" w:hAnsi="Times New Roman" w:cs="Times New Roman"/>
          <w:sz w:val="24"/>
          <w:szCs w:val="24"/>
        </w:rPr>
        <w:t>legs mad of a single segment each, and feet</w:t>
      </w:r>
      <w:r w:rsidR="001F622F" w:rsidRPr="000A24EA">
        <w:rPr>
          <w:rFonts w:ascii="Times New Roman" w:hAnsi="Times New Roman" w:cs="Times New Roman"/>
          <w:sz w:val="24"/>
          <w:szCs w:val="24"/>
        </w:rPr>
        <w:t>.</w:t>
      </w:r>
      <w:r w:rsidR="00435F2E" w:rsidRPr="000A24EA">
        <w:rPr>
          <w:rFonts w:ascii="Times New Roman" w:hAnsi="Times New Roman" w:cs="Times New Roman"/>
          <w:sz w:val="24"/>
          <w:szCs w:val="24"/>
        </w:rPr>
        <w:t xml:space="preserve"> The first task was simple; spin the hands and feet</w:t>
      </w:r>
      <w:r w:rsidR="005A25CF" w:rsidRPr="000A24EA">
        <w:rPr>
          <w:rFonts w:ascii="Times New Roman" w:hAnsi="Times New Roman" w:cs="Times New Roman"/>
          <w:sz w:val="24"/>
          <w:szCs w:val="24"/>
        </w:rPr>
        <w:t>; since each of these parts were separate from the arms</w:t>
      </w:r>
      <w:r w:rsidR="009F04B6" w:rsidRPr="000A24EA">
        <w:rPr>
          <w:rFonts w:ascii="Times New Roman" w:hAnsi="Times New Roman" w:cs="Times New Roman"/>
          <w:sz w:val="24"/>
          <w:szCs w:val="24"/>
        </w:rPr>
        <w:t xml:space="preserve"> and legs</w:t>
      </w:r>
      <w:r w:rsidR="005A25CF" w:rsidRPr="000A24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A25CF" w:rsidRPr="000A24EA">
        <w:rPr>
          <w:rFonts w:ascii="Times New Roman" w:hAnsi="Times New Roman" w:cs="Times New Roman"/>
          <w:i/>
          <w:iCs/>
          <w:sz w:val="24"/>
          <w:szCs w:val="24"/>
        </w:rPr>
        <w:t>glRotatef</w:t>
      </w:r>
      <w:proofErr w:type="spellEnd"/>
      <w:r w:rsidR="007854CF" w:rsidRPr="000A24EA">
        <w:rPr>
          <w:rFonts w:ascii="Times New Roman" w:hAnsi="Times New Roman" w:cs="Times New Roman"/>
          <w:sz w:val="24"/>
          <w:szCs w:val="24"/>
        </w:rPr>
        <w:t>() function call</w:t>
      </w:r>
      <w:r w:rsidR="00B34E68" w:rsidRPr="000A24EA">
        <w:rPr>
          <w:rFonts w:ascii="Times New Roman" w:hAnsi="Times New Roman" w:cs="Times New Roman"/>
          <w:sz w:val="24"/>
          <w:szCs w:val="24"/>
        </w:rPr>
        <w:t>s</w:t>
      </w:r>
      <w:r w:rsidR="007854CF" w:rsidRPr="000A24EA">
        <w:rPr>
          <w:rFonts w:ascii="Times New Roman" w:hAnsi="Times New Roman" w:cs="Times New Roman"/>
          <w:sz w:val="24"/>
          <w:szCs w:val="24"/>
        </w:rPr>
        <w:t xml:space="preserve"> </w:t>
      </w:r>
      <w:r w:rsidR="00B34E68" w:rsidRPr="000A24EA">
        <w:rPr>
          <w:rFonts w:ascii="Times New Roman" w:hAnsi="Times New Roman" w:cs="Times New Roman"/>
          <w:sz w:val="24"/>
          <w:szCs w:val="24"/>
        </w:rPr>
        <w:t>were</w:t>
      </w:r>
      <w:r w:rsidR="007854CF" w:rsidRPr="000A24EA">
        <w:rPr>
          <w:rFonts w:ascii="Times New Roman" w:hAnsi="Times New Roman" w:cs="Times New Roman"/>
          <w:sz w:val="24"/>
          <w:szCs w:val="24"/>
        </w:rPr>
        <w:t xml:space="preserve"> added and a global variable to control the rotation was added. This global variable </w:t>
      </w:r>
      <w:proofErr w:type="spellStart"/>
      <w:r w:rsidR="00EA0B42" w:rsidRPr="000A24EA">
        <w:rPr>
          <w:rFonts w:ascii="Times New Roman" w:hAnsi="Times New Roman" w:cs="Times New Roman"/>
          <w:i/>
          <w:iCs/>
          <w:sz w:val="24"/>
          <w:szCs w:val="24"/>
        </w:rPr>
        <w:t>rotationAngle</w:t>
      </w:r>
      <w:proofErr w:type="spellEnd"/>
      <w:r w:rsidR="00EA0B42" w:rsidRPr="000A24EA">
        <w:rPr>
          <w:rFonts w:ascii="Times New Roman" w:hAnsi="Times New Roman" w:cs="Times New Roman"/>
          <w:sz w:val="24"/>
          <w:szCs w:val="24"/>
        </w:rPr>
        <w:t xml:space="preserve"> was then modified with each call of the </w:t>
      </w:r>
      <w:r w:rsidR="009B5E26" w:rsidRPr="000A24EA">
        <w:rPr>
          <w:rFonts w:ascii="Times New Roman" w:hAnsi="Times New Roman" w:cs="Times New Roman"/>
          <w:i/>
          <w:iCs/>
          <w:sz w:val="24"/>
          <w:szCs w:val="24"/>
        </w:rPr>
        <w:t>timer</w:t>
      </w:r>
      <w:r w:rsidR="009B5E26" w:rsidRPr="000A24EA">
        <w:rPr>
          <w:rFonts w:ascii="Times New Roman" w:hAnsi="Times New Roman" w:cs="Times New Roman"/>
          <w:sz w:val="24"/>
          <w:szCs w:val="24"/>
        </w:rPr>
        <w:t>() callback function</w:t>
      </w:r>
      <w:r w:rsidR="00AB0D40" w:rsidRPr="000A24EA">
        <w:rPr>
          <w:rFonts w:ascii="Times New Roman" w:hAnsi="Times New Roman" w:cs="Times New Roman"/>
          <w:sz w:val="24"/>
          <w:szCs w:val="24"/>
        </w:rPr>
        <w:t>.</w:t>
      </w:r>
      <w:r w:rsidR="0015095B" w:rsidRPr="000A24EA">
        <w:rPr>
          <w:rFonts w:ascii="Times New Roman" w:hAnsi="Times New Roman" w:cs="Times New Roman"/>
          <w:sz w:val="24"/>
          <w:szCs w:val="24"/>
        </w:rPr>
        <w:t xml:space="preserve"> This covered the base assignment; next was further manipulation</w:t>
      </w:r>
      <w:r w:rsidR="007F5815" w:rsidRPr="000A24EA">
        <w:rPr>
          <w:rFonts w:ascii="Times New Roman" w:hAnsi="Times New Roman" w:cs="Times New Roman"/>
          <w:sz w:val="24"/>
          <w:szCs w:val="24"/>
        </w:rPr>
        <w:t xml:space="preserve"> which we decided was to make the robot dance. </w:t>
      </w:r>
      <w:r w:rsidR="00AE398D" w:rsidRPr="000A24EA">
        <w:rPr>
          <w:rFonts w:ascii="Times New Roman" w:hAnsi="Times New Roman" w:cs="Times New Roman"/>
          <w:sz w:val="24"/>
          <w:szCs w:val="24"/>
        </w:rPr>
        <w:t>The model was changed</w:t>
      </w:r>
      <w:r w:rsidR="007F5815" w:rsidRPr="000A24EA">
        <w:rPr>
          <w:rFonts w:ascii="Times New Roman" w:hAnsi="Times New Roman" w:cs="Times New Roman"/>
          <w:sz w:val="24"/>
          <w:szCs w:val="24"/>
        </w:rPr>
        <w:t xml:space="preserve"> </w:t>
      </w:r>
      <w:r w:rsidR="00E737F5">
        <w:rPr>
          <w:rFonts w:ascii="Times New Roman" w:hAnsi="Times New Roman" w:cs="Times New Roman"/>
          <w:sz w:val="24"/>
          <w:szCs w:val="24"/>
        </w:rPr>
        <w:t>after</w:t>
      </w:r>
      <w:r w:rsidR="001630C9">
        <w:rPr>
          <w:rFonts w:ascii="Times New Roman" w:hAnsi="Times New Roman" w:cs="Times New Roman"/>
          <w:sz w:val="24"/>
          <w:szCs w:val="24"/>
        </w:rPr>
        <w:t xml:space="preserve"> </w:t>
      </w:r>
      <w:r w:rsidR="00AE398D" w:rsidRPr="000A24EA">
        <w:rPr>
          <w:rFonts w:ascii="Times New Roman" w:hAnsi="Times New Roman" w:cs="Times New Roman"/>
          <w:sz w:val="24"/>
          <w:szCs w:val="24"/>
        </w:rPr>
        <w:t xml:space="preserve">some brainstorming on the dance; </w:t>
      </w:r>
      <w:r w:rsidR="007F5815" w:rsidRPr="000A24EA">
        <w:rPr>
          <w:rFonts w:ascii="Times New Roman" w:hAnsi="Times New Roman" w:cs="Times New Roman"/>
          <w:sz w:val="24"/>
          <w:szCs w:val="24"/>
        </w:rPr>
        <w:t xml:space="preserve">the legs were modified to have 2 segments and knees joints; the feet were also changed to be ovals rather than perfect spheres using the </w:t>
      </w:r>
      <w:proofErr w:type="spellStart"/>
      <w:r w:rsidR="007F5815" w:rsidRPr="000A24EA">
        <w:rPr>
          <w:rFonts w:ascii="Times New Roman" w:hAnsi="Times New Roman" w:cs="Times New Roman"/>
          <w:i/>
          <w:iCs/>
          <w:sz w:val="24"/>
          <w:szCs w:val="24"/>
        </w:rPr>
        <w:t>glScalef</w:t>
      </w:r>
      <w:proofErr w:type="spellEnd"/>
      <w:r w:rsidR="007F5815" w:rsidRPr="000A24EA">
        <w:rPr>
          <w:rFonts w:ascii="Times New Roman" w:hAnsi="Times New Roman" w:cs="Times New Roman"/>
          <w:sz w:val="24"/>
          <w:szCs w:val="24"/>
        </w:rPr>
        <w:t>() function and stretching the sphere in 1 direction</w:t>
      </w:r>
      <w:r w:rsidR="00D60108" w:rsidRPr="000A24EA">
        <w:rPr>
          <w:rFonts w:ascii="Times New Roman" w:hAnsi="Times New Roman" w:cs="Times New Roman"/>
          <w:sz w:val="24"/>
          <w:szCs w:val="24"/>
        </w:rPr>
        <w:t xml:space="preserve"> </w:t>
      </w:r>
      <w:r w:rsidR="0050153C" w:rsidRPr="000A24EA">
        <w:rPr>
          <w:rFonts w:ascii="Times New Roman" w:hAnsi="Times New Roman" w:cs="Times New Roman"/>
          <w:sz w:val="24"/>
          <w:szCs w:val="24"/>
        </w:rPr>
        <w:t>the</w:t>
      </w:r>
      <w:r w:rsidR="00D60108" w:rsidRPr="000A24EA">
        <w:rPr>
          <w:rFonts w:ascii="Times New Roman" w:hAnsi="Times New Roman" w:cs="Times New Roman"/>
          <w:sz w:val="24"/>
          <w:szCs w:val="24"/>
        </w:rPr>
        <w:t xml:space="preserve"> model was also given a top hat made from some cylinders to make the decorative band and main body and flattened spheres to create the rim</w:t>
      </w:r>
      <w:r w:rsidR="00A22543" w:rsidRPr="000A24EA">
        <w:rPr>
          <w:rFonts w:ascii="Times New Roman" w:hAnsi="Times New Roman" w:cs="Times New Roman"/>
          <w:sz w:val="24"/>
          <w:szCs w:val="24"/>
        </w:rPr>
        <w:t xml:space="preserve"> and close the top of the hat.</w:t>
      </w:r>
      <w:r w:rsidR="0085631F" w:rsidRPr="000A24EA">
        <w:rPr>
          <w:rFonts w:ascii="Times New Roman" w:hAnsi="Times New Roman" w:cs="Times New Roman"/>
          <w:sz w:val="24"/>
          <w:szCs w:val="24"/>
        </w:rPr>
        <w:t xml:space="preserve"> Then a cane was </w:t>
      </w:r>
      <w:r w:rsidR="00C67BCE" w:rsidRPr="000A24EA">
        <w:rPr>
          <w:rFonts w:ascii="Times New Roman" w:hAnsi="Times New Roman" w:cs="Times New Roman"/>
          <w:sz w:val="24"/>
          <w:szCs w:val="24"/>
        </w:rPr>
        <w:t>given,</w:t>
      </w:r>
      <w:r w:rsidR="0085631F" w:rsidRPr="000A24EA">
        <w:rPr>
          <w:rFonts w:ascii="Times New Roman" w:hAnsi="Times New Roman" w:cs="Times New Roman"/>
          <w:sz w:val="24"/>
          <w:szCs w:val="24"/>
        </w:rPr>
        <w:t xml:space="preserve"> which was made with a series of rotated cylinders.</w:t>
      </w:r>
      <w:r w:rsidR="00C67BCE" w:rsidRPr="000A24EA">
        <w:rPr>
          <w:rFonts w:ascii="Times New Roman" w:hAnsi="Times New Roman" w:cs="Times New Roman"/>
          <w:sz w:val="24"/>
          <w:szCs w:val="24"/>
        </w:rPr>
        <w:t xml:space="preserve"> The robot’s dance was simple, a small bending of the knees</w:t>
      </w:r>
      <w:r w:rsidR="00A60BE4">
        <w:rPr>
          <w:rFonts w:ascii="Times New Roman" w:hAnsi="Times New Roman" w:cs="Times New Roman"/>
          <w:sz w:val="24"/>
          <w:szCs w:val="24"/>
        </w:rPr>
        <w:t xml:space="preserve"> that was created by rotating the leg segments</w:t>
      </w:r>
      <w:r w:rsidR="00C67BCE" w:rsidRPr="000A24EA">
        <w:rPr>
          <w:rFonts w:ascii="Times New Roman" w:hAnsi="Times New Roman" w:cs="Times New Roman"/>
          <w:sz w:val="24"/>
          <w:szCs w:val="24"/>
        </w:rPr>
        <w:t xml:space="preserve">, </w:t>
      </w:r>
      <w:r w:rsidR="00AC59F8">
        <w:rPr>
          <w:rFonts w:ascii="Times New Roman" w:hAnsi="Times New Roman" w:cs="Times New Roman"/>
          <w:sz w:val="24"/>
          <w:szCs w:val="24"/>
        </w:rPr>
        <w:t xml:space="preserve">then to show the body being affected by the </w:t>
      </w:r>
      <w:r w:rsidR="0034097B">
        <w:rPr>
          <w:rFonts w:ascii="Times New Roman" w:hAnsi="Times New Roman" w:cs="Times New Roman"/>
          <w:sz w:val="24"/>
          <w:szCs w:val="24"/>
        </w:rPr>
        <w:t>legs bending, the body</w:t>
      </w:r>
      <w:r w:rsidR="00542F7E">
        <w:rPr>
          <w:rFonts w:ascii="Times New Roman" w:hAnsi="Times New Roman" w:cs="Times New Roman"/>
          <w:sz w:val="24"/>
          <w:szCs w:val="24"/>
        </w:rPr>
        <w:t xml:space="preserve">, </w:t>
      </w:r>
      <w:r w:rsidR="0034097B">
        <w:rPr>
          <w:rFonts w:ascii="Times New Roman" w:hAnsi="Times New Roman" w:cs="Times New Roman"/>
          <w:sz w:val="24"/>
          <w:szCs w:val="24"/>
        </w:rPr>
        <w:t>knees</w:t>
      </w:r>
      <w:r w:rsidR="00542F7E">
        <w:rPr>
          <w:rFonts w:ascii="Times New Roman" w:hAnsi="Times New Roman" w:cs="Times New Roman"/>
          <w:sz w:val="24"/>
          <w:szCs w:val="24"/>
        </w:rPr>
        <w:t>, arms, hands, cane, and hat</w:t>
      </w:r>
      <w:r w:rsidR="0034097B">
        <w:rPr>
          <w:rFonts w:ascii="Times New Roman" w:hAnsi="Times New Roman" w:cs="Times New Roman"/>
          <w:sz w:val="24"/>
          <w:szCs w:val="24"/>
        </w:rPr>
        <w:t xml:space="preserve"> would </w:t>
      </w:r>
      <w:r w:rsidR="0034097B">
        <w:rPr>
          <w:rFonts w:ascii="Times New Roman" w:hAnsi="Times New Roman" w:cs="Times New Roman"/>
          <w:sz w:val="24"/>
          <w:szCs w:val="24"/>
        </w:rPr>
        <w:lastRenderedPageBreak/>
        <w:t xml:space="preserve">move in sync with the </w:t>
      </w:r>
      <w:proofErr w:type="gramStart"/>
      <w:r w:rsidR="0034097B">
        <w:rPr>
          <w:rFonts w:ascii="Times New Roman" w:hAnsi="Times New Roman" w:cs="Times New Roman"/>
          <w:sz w:val="24"/>
          <w:szCs w:val="24"/>
        </w:rPr>
        <w:t>legs</w:t>
      </w:r>
      <w:proofErr w:type="gramEnd"/>
      <w:r w:rsidR="0034097B">
        <w:rPr>
          <w:rFonts w:ascii="Times New Roman" w:hAnsi="Times New Roman" w:cs="Times New Roman"/>
          <w:sz w:val="24"/>
          <w:szCs w:val="24"/>
        </w:rPr>
        <w:t xml:space="preserve"> movement</w:t>
      </w:r>
      <w:r w:rsidR="00C67BCE" w:rsidRPr="000A24EA">
        <w:rPr>
          <w:rFonts w:ascii="Times New Roman" w:hAnsi="Times New Roman" w:cs="Times New Roman"/>
          <w:sz w:val="24"/>
          <w:szCs w:val="24"/>
        </w:rPr>
        <w:t xml:space="preserve">, and since the hands are </w:t>
      </w:r>
      <w:r w:rsidR="0050153C" w:rsidRPr="000A24EA">
        <w:rPr>
          <w:rFonts w:ascii="Times New Roman" w:hAnsi="Times New Roman" w:cs="Times New Roman"/>
          <w:sz w:val="24"/>
          <w:szCs w:val="24"/>
        </w:rPr>
        <w:t>spinning,</w:t>
      </w:r>
      <w:r w:rsidR="00C67BCE" w:rsidRPr="000A24EA">
        <w:rPr>
          <w:rFonts w:ascii="Times New Roman" w:hAnsi="Times New Roman" w:cs="Times New Roman"/>
          <w:sz w:val="24"/>
          <w:szCs w:val="24"/>
        </w:rPr>
        <w:t xml:space="preserve"> the </w:t>
      </w:r>
      <w:r w:rsidR="00DE4BDF" w:rsidRPr="000A24EA">
        <w:rPr>
          <w:rFonts w:ascii="Times New Roman" w:hAnsi="Times New Roman" w:cs="Times New Roman"/>
          <w:sz w:val="24"/>
          <w:szCs w:val="24"/>
        </w:rPr>
        <w:t>robot spins the cane as well</w:t>
      </w:r>
      <w:r w:rsidR="00D811B8" w:rsidRPr="000A24EA">
        <w:rPr>
          <w:rFonts w:ascii="Times New Roman" w:hAnsi="Times New Roman" w:cs="Times New Roman"/>
          <w:sz w:val="24"/>
          <w:szCs w:val="24"/>
        </w:rPr>
        <w:t>.</w:t>
      </w:r>
      <w:r w:rsidR="00AF1859" w:rsidRPr="000A24EA">
        <w:rPr>
          <w:rFonts w:ascii="Times New Roman" w:hAnsi="Times New Roman" w:cs="Times New Roman"/>
          <w:sz w:val="24"/>
          <w:szCs w:val="24"/>
        </w:rPr>
        <w:t xml:space="preserve"> </w:t>
      </w:r>
      <w:r w:rsidR="00030D3B" w:rsidRPr="000A24EA">
        <w:rPr>
          <w:rFonts w:ascii="Times New Roman" w:hAnsi="Times New Roman" w:cs="Times New Roman"/>
          <w:sz w:val="24"/>
          <w:szCs w:val="24"/>
        </w:rPr>
        <w:t>The final model is shown in Figure 1.</w:t>
      </w:r>
    </w:p>
    <w:p w14:paraId="0B45FCAF" w14:textId="16FB6F50" w:rsidR="00030D3B" w:rsidRPr="000A24EA" w:rsidRDefault="00030D3B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EA0A35" w14:textId="27216384" w:rsidR="00030D3B" w:rsidRPr="000A24EA" w:rsidRDefault="00030D3B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24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D0975" wp14:editId="562D68FC">
            <wp:extent cx="5943600" cy="612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8E8D" w14:textId="420E4AC6" w:rsidR="008D2F45" w:rsidRPr="000A24EA" w:rsidRDefault="00030D3B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24EA">
        <w:rPr>
          <w:rFonts w:ascii="Times New Roman" w:hAnsi="Times New Roman" w:cs="Times New Roman"/>
          <w:sz w:val="24"/>
          <w:szCs w:val="24"/>
        </w:rPr>
        <w:t>Figure 1</w:t>
      </w:r>
      <w:r w:rsidR="008D2F45" w:rsidRPr="000A24EA">
        <w:rPr>
          <w:rFonts w:ascii="Times New Roman" w:hAnsi="Times New Roman" w:cs="Times New Roman"/>
          <w:sz w:val="24"/>
          <w:szCs w:val="24"/>
        </w:rPr>
        <w:t>.</w:t>
      </w:r>
      <w:r w:rsidRPr="000A24EA">
        <w:rPr>
          <w:rFonts w:ascii="Times New Roman" w:hAnsi="Times New Roman" w:cs="Times New Roman"/>
          <w:sz w:val="24"/>
          <w:szCs w:val="24"/>
        </w:rPr>
        <w:t xml:space="preserve"> Finished robot model.</w:t>
      </w:r>
    </w:p>
    <w:p w14:paraId="395778A1" w14:textId="667738DF" w:rsidR="007C32A6" w:rsidRPr="000A24EA" w:rsidRDefault="007C32A6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D80F13" w14:textId="493E2D41" w:rsidR="00CE62D9" w:rsidRPr="000A24EA" w:rsidRDefault="00F11126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24EA">
        <w:rPr>
          <w:rFonts w:ascii="Times New Roman" w:hAnsi="Times New Roman" w:cs="Times New Roman"/>
          <w:sz w:val="24"/>
          <w:szCs w:val="24"/>
        </w:rPr>
        <w:lastRenderedPageBreak/>
        <w:t>Part</w:t>
      </w:r>
      <w:r w:rsidR="0011101D">
        <w:rPr>
          <w:rFonts w:ascii="Times New Roman" w:hAnsi="Times New Roman" w:cs="Times New Roman"/>
          <w:sz w:val="24"/>
          <w:szCs w:val="24"/>
        </w:rPr>
        <w:t xml:space="preserve"> </w:t>
      </w:r>
      <w:r w:rsidRPr="000A24EA">
        <w:rPr>
          <w:rFonts w:ascii="Times New Roman" w:hAnsi="Times New Roman" w:cs="Times New Roman"/>
          <w:sz w:val="24"/>
          <w:szCs w:val="24"/>
        </w:rPr>
        <w:t xml:space="preserve">2 of the project expands on </w:t>
      </w:r>
      <w:r w:rsidR="00E36876" w:rsidRPr="000A24EA">
        <w:rPr>
          <w:rFonts w:ascii="Times New Roman" w:hAnsi="Times New Roman" w:cs="Times New Roman"/>
          <w:sz w:val="24"/>
          <w:szCs w:val="24"/>
        </w:rPr>
        <w:t>Part 1</w:t>
      </w:r>
      <w:r w:rsidR="007548D9" w:rsidRPr="000A24EA">
        <w:rPr>
          <w:rFonts w:ascii="Times New Roman" w:hAnsi="Times New Roman" w:cs="Times New Roman"/>
          <w:sz w:val="24"/>
          <w:szCs w:val="24"/>
        </w:rPr>
        <w:t xml:space="preserve">. For part 2 </w:t>
      </w:r>
      <w:r w:rsidR="00F07C79" w:rsidRPr="000A24EA">
        <w:rPr>
          <w:rFonts w:ascii="Times New Roman" w:hAnsi="Times New Roman" w:cs="Times New Roman"/>
          <w:sz w:val="24"/>
          <w:szCs w:val="24"/>
        </w:rPr>
        <w:t xml:space="preserve">the robot person </w:t>
      </w:r>
      <w:r w:rsidR="004B63E5" w:rsidRPr="000A24EA">
        <w:rPr>
          <w:rFonts w:ascii="Times New Roman" w:hAnsi="Times New Roman" w:cs="Times New Roman"/>
          <w:sz w:val="24"/>
          <w:szCs w:val="24"/>
        </w:rPr>
        <w:t xml:space="preserve">takes its 2 children </w:t>
      </w:r>
      <w:r w:rsidR="008F431F" w:rsidRPr="000A24EA">
        <w:rPr>
          <w:rFonts w:ascii="Times New Roman" w:hAnsi="Times New Roman" w:cs="Times New Roman"/>
          <w:sz w:val="24"/>
          <w:szCs w:val="24"/>
        </w:rPr>
        <w:t xml:space="preserve">somewhere, and </w:t>
      </w:r>
      <w:r w:rsidR="00815FA9" w:rsidRPr="000A24EA">
        <w:rPr>
          <w:rFonts w:ascii="Times New Roman" w:hAnsi="Times New Roman" w:cs="Times New Roman"/>
          <w:sz w:val="24"/>
          <w:szCs w:val="24"/>
        </w:rPr>
        <w:t>we are</w:t>
      </w:r>
      <w:r w:rsidR="008F431F" w:rsidRPr="000A24EA">
        <w:rPr>
          <w:rFonts w:ascii="Times New Roman" w:hAnsi="Times New Roman" w:cs="Times New Roman"/>
          <w:sz w:val="24"/>
          <w:szCs w:val="24"/>
        </w:rPr>
        <w:t xml:space="preserve"> tasked with drawing said scene. We decided on the robot parent taking its children to the park</w:t>
      </w:r>
      <w:r w:rsidR="0098197C" w:rsidRPr="000A24EA">
        <w:rPr>
          <w:rFonts w:ascii="Times New Roman" w:hAnsi="Times New Roman" w:cs="Times New Roman"/>
          <w:sz w:val="24"/>
          <w:szCs w:val="24"/>
        </w:rPr>
        <w:t xml:space="preserve">. </w:t>
      </w:r>
      <w:r w:rsidR="00054FD4" w:rsidRPr="000A24EA">
        <w:rPr>
          <w:rFonts w:ascii="Times New Roman" w:hAnsi="Times New Roman" w:cs="Times New Roman"/>
          <w:sz w:val="24"/>
          <w:szCs w:val="24"/>
        </w:rPr>
        <w:t xml:space="preserve">The </w:t>
      </w:r>
      <w:r w:rsidR="0082646C" w:rsidRPr="000A24EA">
        <w:rPr>
          <w:rFonts w:ascii="Times New Roman" w:hAnsi="Times New Roman" w:cs="Times New Roman"/>
          <w:sz w:val="24"/>
          <w:szCs w:val="24"/>
        </w:rPr>
        <w:t>parent robot is the same as the one from the part 1; dance and all</w:t>
      </w:r>
      <w:r w:rsidR="00B51B0D" w:rsidRPr="000A24EA">
        <w:rPr>
          <w:rFonts w:ascii="Times New Roman" w:hAnsi="Times New Roman" w:cs="Times New Roman"/>
          <w:sz w:val="24"/>
          <w:szCs w:val="24"/>
        </w:rPr>
        <w:t xml:space="preserve"> so there is not much to talk about with them</w:t>
      </w:r>
      <w:r w:rsidR="0082646C" w:rsidRPr="000A24EA">
        <w:rPr>
          <w:rFonts w:ascii="Times New Roman" w:hAnsi="Times New Roman" w:cs="Times New Roman"/>
          <w:sz w:val="24"/>
          <w:szCs w:val="24"/>
        </w:rPr>
        <w:t xml:space="preserve">. </w:t>
      </w:r>
      <w:r w:rsidR="00AB0948" w:rsidRPr="000A24EA">
        <w:rPr>
          <w:rFonts w:ascii="Times New Roman" w:hAnsi="Times New Roman" w:cs="Times New Roman"/>
          <w:sz w:val="24"/>
          <w:szCs w:val="24"/>
        </w:rPr>
        <w:t xml:space="preserve">For the </w:t>
      </w:r>
      <w:r w:rsidR="008F6063" w:rsidRPr="000A24EA">
        <w:rPr>
          <w:rFonts w:ascii="Times New Roman" w:hAnsi="Times New Roman" w:cs="Times New Roman"/>
          <w:sz w:val="24"/>
          <w:szCs w:val="24"/>
        </w:rPr>
        <w:t>children,</w:t>
      </w:r>
      <w:r w:rsidR="00AB0948" w:rsidRPr="000A24EA">
        <w:rPr>
          <w:rFonts w:ascii="Times New Roman" w:hAnsi="Times New Roman" w:cs="Times New Roman"/>
          <w:sz w:val="24"/>
          <w:szCs w:val="24"/>
        </w:rPr>
        <w:t xml:space="preserve"> the top hat and cane </w:t>
      </w:r>
      <w:r w:rsidR="008F6063">
        <w:rPr>
          <w:rFonts w:ascii="Times New Roman" w:hAnsi="Times New Roman" w:cs="Times New Roman"/>
          <w:sz w:val="24"/>
          <w:szCs w:val="24"/>
        </w:rPr>
        <w:t>were</w:t>
      </w:r>
      <w:r w:rsidR="00AB0948" w:rsidRPr="000A24EA">
        <w:rPr>
          <w:rFonts w:ascii="Times New Roman" w:hAnsi="Times New Roman" w:cs="Times New Roman"/>
          <w:sz w:val="24"/>
          <w:szCs w:val="24"/>
        </w:rPr>
        <w:t xml:space="preserve"> removed from the base robot person model, and then </w:t>
      </w:r>
      <w:r w:rsidR="008A4CEF" w:rsidRPr="000A24EA">
        <w:rPr>
          <w:rFonts w:ascii="Times New Roman" w:hAnsi="Times New Roman" w:cs="Times New Roman"/>
          <w:sz w:val="24"/>
          <w:szCs w:val="24"/>
        </w:rPr>
        <w:t xml:space="preserve">they were </w:t>
      </w:r>
      <w:r w:rsidR="009A4CC5" w:rsidRPr="000A24EA">
        <w:rPr>
          <w:rFonts w:ascii="Times New Roman" w:hAnsi="Times New Roman" w:cs="Times New Roman"/>
          <w:sz w:val="24"/>
          <w:szCs w:val="24"/>
        </w:rPr>
        <w:t xml:space="preserve">resized, </w:t>
      </w:r>
      <w:r w:rsidR="008A4CEF" w:rsidRPr="000A24EA">
        <w:rPr>
          <w:rFonts w:ascii="Times New Roman" w:hAnsi="Times New Roman" w:cs="Times New Roman"/>
          <w:sz w:val="24"/>
          <w:szCs w:val="24"/>
        </w:rPr>
        <w:t>posed</w:t>
      </w:r>
      <w:r w:rsidR="009A4CC5" w:rsidRPr="000A24EA">
        <w:rPr>
          <w:rFonts w:ascii="Times New Roman" w:hAnsi="Times New Roman" w:cs="Times New Roman"/>
          <w:sz w:val="24"/>
          <w:szCs w:val="24"/>
        </w:rPr>
        <w:t>,</w:t>
      </w:r>
      <w:r w:rsidR="008A4CEF" w:rsidRPr="000A24EA">
        <w:rPr>
          <w:rFonts w:ascii="Times New Roman" w:hAnsi="Times New Roman" w:cs="Times New Roman"/>
          <w:sz w:val="24"/>
          <w:szCs w:val="24"/>
        </w:rPr>
        <w:t xml:space="preserve"> and animated separately from the </w:t>
      </w:r>
      <w:r w:rsidR="00B61FBE" w:rsidRPr="000A24EA">
        <w:rPr>
          <w:rFonts w:ascii="Times New Roman" w:hAnsi="Times New Roman" w:cs="Times New Roman"/>
          <w:sz w:val="24"/>
          <w:szCs w:val="24"/>
        </w:rPr>
        <w:t xml:space="preserve">parent robot. </w:t>
      </w:r>
      <w:r w:rsidR="009A4CC5" w:rsidRPr="000A24EA">
        <w:rPr>
          <w:rFonts w:ascii="Times New Roman" w:hAnsi="Times New Roman" w:cs="Times New Roman"/>
          <w:sz w:val="24"/>
          <w:szCs w:val="24"/>
        </w:rPr>
        <w:t xml:space="preserve">The first child </w:t>
      </w:r>
      <w:r w:rsidR="008F3419" w:rsidRPr="000A24EA">
        <w:rPr>
          <w:rFonts w:ascii="Times New Roman" w:hAnsi="Times New Roman" w:cs="Times New Roman"/>
          <w:sz w:val="24"/>
          <w:szCs w:val="24"/>
        </w:rPr>
        <w:t>sits on the floor</w:t>
      </w:r>
      <w:r w:rsidR="003C40ED">
        <w:rPr>
          <w:rFonts w:ascii="Times New Roman" w:hAnsi="Times New Roman" w:cs="Times New Roman"/>
          <w:sz w:val="24"/>
          <w:szCs w:val="24"/>
        </w:rPr>
        <w:t xml:space="preserve"> by having its legs rotated and posed to simulate them</w:t>
      </w:r>
      <w:r w:rsidR="008F3419" w:rsidRPr="000A24EA">
        <w:rPr>
          <w:rFonts w:ascii="Times New Roman" w:hAnsi="Times New Roman" w:cs="Times New Roman"/>
          <w:sz w:val="24"/>
          <w:szCs w:val="24"/>
        </w:rPr>
        <w:t xml:space="preserve"> cross</w:t>
      </w:r>
      <w:r w:rsidR="003C40ED">
        <w:rPr>
          <w:rFonts w:ascii="Times New Roman" w:hAnsi="Times New Roman" w:cs="Times New Roman"/>
          <w:sz w:val="24"/>
          <w:szCs w:val="24"/>
        </w:rPr>
        <w:t>ing</w:t>
      </w:r>
      <w:r w:rsidR="008F3419" w:rsidRPr="000A24EA">
        <w:rPr>
          <w:rFonts w:ascii="Times New Roman" w:hAnsi="Times New Roman" w:cs="Times New Roman"/>
          <w:sz w:val="24"/>
          <w:szCs w:val="24"/>
        </w:rPr>
        <w:t xml:space="preserve"> their legs</w:t>
      </w:r>
      <w:r w:rsidR="003249BB" w:rsidRPr="000A24EA">
        <w:rPr>
          <w:rFonts w:ascii="Times New Roman" w:hAnsi="Times New Roman" w:cs="Times New Roman"/>
          <w:sz w:val="24"/>
          <w:szCs w:val="24"/>
        </w:rPr>
        <w:t>;</w:t>
      </w:r>
      <w:r w:rsidR="005606D3">
        <w:rPr>
          <w:rFonts w:ascii="Times New Roman" w:hAnsi="Times New Roman" w:cs="Times New Roman"/>
          <w:sz w:val="24"/>
          <w:szCs w:val="24"/>
        </w:rPr>
        <w:t xml:space="preserve"> and</w:t>
      </w:r>
      <w:r w:rsidR="003249BB" w:rsidRPr="000A24EA">
        <w:rPr>
          <w:rFonts w:ascii="Times New Roman" w:hAnsi="Times New Roman" w:cs="Times New Roman"/>
          <w:sz w:val="24"/>
          <w:szCs w:val="24"/>
        </w:rPr>
        <w:t xml:space="preserve"> in place of the top </w:t>
      </w:r>
      <w:r w:rsidR="000D03F6" w:rsidRPr="000A24EA">
        <w:rPr>
          <w:rFonts w:ascii="Times New Roman" w:hAnsi="Times New Roman" w:cs="Times New Roman"/>
          <w:sz w:val="24"/>
          <w:szCs w:val="24"/>
        </w:rPr>
        <w:t>hat,</w:t>
      </w:r>
      <w:r w:rsidR="003249BB" w:rsidRPr="000A24EA">
        <w:rPr>
          <w:rFonts w:ascii="Times New Roman" w:hAnsi="Times New Roman" w:cs="Times New Roman"/>
          <w:sz w:val="24"/>
          <w:szCs w:val="24"/>
        </w:rPr>
        <w:t xml:space="preserve"> they have a space helmet made from a </w:t>
      </w:r>
      <w:proofErr w:type="spellStart"/>
      <w:r w:rsidR="003249BB" w:rsidRPr="000A24EA">
        <w:rPr>
          <w:rFonts w:ascii="Times New Roman" w:hAnsi="Times New Roman" w:cs="Times New Roman"/>
          <w:sz w:val="24"/>
          <w:szCs w:val="24"/>
        </w:rPr>
        <w:t>wireTetrahedron</w:t>
      </w:r>
      <w:proofErr w:type="spellEnd"/>
      <w:r w:rsidR="00414E33">
        <w:rPr>
          <w:rFonts w:ascii="Times New Roman" w:hAnsi="Times New Roman" w:cs="Times New Roman"/>
          <w:sz w:val="24"/>
          <w:szCs w:val="24"/>
        </w:rPr>
        <w:t xml:space="preserve">. The first child is animated to clap its hands </w:t>
      </w:r>
      <w:r w:rsidR="00EF22B6">
        <w:rPr>
          <w:rFonts w:ascii="Times New Roman" w:hAnsi="Times New Roman" w:cs="Times New Roman"/>
          <w:sz w:val="24"/>
          <w:szCs w:val="24"/>
        </w:rPr>
        <w:t xml:space="preserve">by rotating the hands and arms; then offsetting </w:t>
      </w:r>
      <w:r w:rsidR="00B00953">
        <w:rPr>
          <w:rFonts w:ascii="Times New Roman" w:hAnsi="Times New Roman" w:cs="Times New Roman"/>
          <w:sz w:val="24"/>
          <w:szCs w:val="24"/>
        </w:rPr>
        <w:t xml:space="preserve">them; no animation was placed on the body, legs, or head </w:t>
      </w:r>
      <w:r w:rsidR="00BA2DB0">
        <w:rPr>
          <w:rFonts w:ascii="Times New Roman" w:hAnsi="Times New Roman" w:cs="Times New Roman"/>
          <w:sz w:val="24"/>
          <w:szCs w:val="24"/>
        </w:rPr>
        <w:t>which remain stationary.</w:t>
      </w:r>
      <w:r w:rsidR="00C30212" w:rsidRPr="000A24EA">
        <w:rPr>
          <w:rFonts w:ascii="Times New Roman" w:hAnsi="Times New Roman" w:cs="Times New Roman"/>
          <w:sz w:val="24"/>
          <w:szCs w:val="24"/>
        </w:rPr>
        <w:t xml:space="preserve">. </w:t>
      </w:r>
      <w:r w:rsidR="00050C70">
        <w:rPr>
          <w:rFonts w:ascii="Times New Roman" w:hAnsi="Times New Roman" w:cs="Times New Roman"/>
          <w:sz w:val="24"/>
          <w:szCs w:val="24"/>
        </w:rPr>
        <w:t xml:space="preserve">For the second child we built a </w:t>
      </w:r>
      <w:proofErr w:type="spellStart"/>
      <w:r w:rsidR="00050C70">
        <w:rPr>
          <w:rFonts w:ascii="Times New Roman" w:hAnsi="Times New Roman" w:cs="Times New Roman"/>
          <w:sz w:val="24"/>
          <w:szCs w:val="24"/>
        </w:rPr>
        <w:t>swingset</w:t>
      </w:r>
      <w:proofErr w:type="spellEnd"/>
      <w:r w:rsidR="00050C70">
        <w:rPr>
          <w:rFonts w:ascii="Times New Roman" w:hAnsi="Times New Roman" w:cs="Times New Roman"/>
          <w:sz w:val="24"/>
          <w:szCs w:val="24"/>
        </w:rPr>
        <w:t xml:space="preserve"> </w:t>
      </w:r>
      <w:r w:rsidR="00E34E9A">
        <w:rPr>
          <w:rFonts w:ascii="Times New Roman" w:hAnsi="Times New Roman" w:cs="Times New Roman"/>
          <w:sz w:val="24"/>
          <w:szCs w:val="24"/>
        </w:rPr>
        <w:t xml:space="preserve">utilizing some </w:t>
      </w:r>
      <w:r w:rsidR="00EA790A">
        <w:rPr>
          <w:rFonts w:ascii="Times New Roman" w:hAnsi="Times New Roman" w:cs="Times New Roman"/>
          <w:sz w:val="24"/>
          <w:szCs w:val="24"/>
        </w:rPr>
        <w:t xml:space="preserve">cube that were scaled to rectangular prisms and the rotating in a way to create a standard A-frame </w:t>
      </w:r>
      <w:proofErr w:type="spellStart"/>
      <w:r w:rsidR="00AC3810">
        <w:rPr>
          <w:rFonts w:ascii="Times New Roman" w:hAnsi="Times New Roman" w:cs="Times New Roman"/>
          <w:sz w:val="24"/>
          <w:szCs w:val="24"/>
        </w:rPr>
        <w:t>swingset</w:t>
      </w:r>
      <w:proofErr w:type="spellEnd"/>
      <w:r w:rsidR="00AC3810">
        <w:rPr>
          <w:rFonts w:ascii="Times New Roman" w:hAnsi="Times New Roman" w:cs="Times New Roman"/>
          <w:sz w:val="24"/>
          <w:szCs w:val="24"/>
        </w:rPr>
        <w:t xml:space="preserve">. The seat was another cube that was scaled to look like a plank of wood, and the chains were </w:t>
      </w:r>
      <w:r w:rsidR="003B707B">
        <w:rPr>
          <w:rFonts w:ascii="Times New Roman" w:hAnsi="Times New Roman" w:cs="Times New Roman"/>
          <w:sz w:val="24"/>
          <w:szCs w:val="24"/>
        </w:rPr>
        <w:t>cylinders.</w:t>
      </w:r>
      <w:r w:rsidR="00E34E9A">
        <w:rPr>
          <w:rFonts w:ascii="Times New Roman" w:hAnsi="Times New Roman" w:cs="Times New Roman"/>
          <w:sz w:val="24"/>
          <w:szCs w:val="24"/>
        </w:rPr>
        <w:t xml:space="preserve"> </w:t>
      </w:r>
      <w:r w:rsidR="00C30212" w:rsidRPr="000A24EA">
        <w:rPr>
          <w:rFonts w:ascii="Times New Roman" w:hAnsi="Times New Roman" w:cs="Times New Roman"/>
          <w:sz w:val="24"/>
          <w:szCs w:val="24"/>
        </w:rPr>
        <w:t xml:space="preserve">The second child </w:t>
      </w:r>
      <w:r w:rsidR="00D975BF" w:rsidRPr="000A24EA">
        <w:rPr>
          <w:rFonts w:ascii="Times New Roman" w:hAnsi="Times New Roman" w:cs="Times New Roman"/>
          <w:sz w:val="24"/>
          <w:szCs w:val="24"/>
        </w:rPr>
        <w:t xml:space="preserve">is </w:t>
      </w:r>
      <w:r w:rsidR="00167867" w:rsidRPr="000A24EA">
        <w:rPr>
          <w:rFonts w:ascii="Times New Roman" w:hAnsi="Times New Roman" w:cs="Times New Roman"/>
          <w:sz w:val="24"/>
          <w:szCs w:val="24"/>
        </w:rPr>
        <w:t xml:space="preserve">sitting on </w:t>
      </w:r>
      <w:r w:rsidR="003B707B">
        <w:rPr>
          <w:rFonts w:ascii="Times New Roman" w:hAnsi="Times New Roman" w:cs="Times New Roman"/>
          <w:sz w:val="24"/>
          <w:szCs w:val="24"/>
        </w:rPr>
        <w:t>the</w:t>
      </w:r>
      <w:r w:rsidR="00167867" w:rsidRPr="000A24EA">
        <w:rPr>
          <w:rFonts w:ascii="Times New Roman" w:hAnsi="Times New Roman" w:cs="Times New Roman"/>
          <w:sz w:val="24"/>
          <w:szCs w:val="24"/>
        </w:rPr>
        <w:t xml:space="preserve"> swing</w:t>
      </w:r>
      <w:r w:rsidR="003B707B">
        <w:rPr>
          <w:rFonts w:ascii="Times New Roman" w:hAnsi="Times New Roman" w:cs="Times New Roman"/>
          <w:sz w:val="24"/>
          <w:szCs w:val="24"/>
        </w:rPr>
        <w:t xml:space="preserve"> seat</w:t>
      </w:r>
      <w:r w:rsidR="00730CAA">
        <w:rPr>
          <w:rFonts w:ascii="Times New Roman" w:hAnsi="Times New Roman" w:cs="Times New Roman"/>
          <w:sz w:val="24"/>
          <w:szCs w:val="24"/>
        </w:rPr>
        <w:t xml:space="preserve"> with its legs bent at </w:t>
      </w:r>
      <w:r w:rsidR="008329F0">
        <w:rPr>
          <w:rFonts w:ascii="Times New Roman" w:hAnsi="Times New Roman" w:cs="Times New Roman"/>
          <w:sz w:val="24"/>
          <w:szCs w:val="24"/>
        </w:rPr>
        <w:t>right angles, and</w:t>
      </w:r>
      <w:r w:rsidR="00D975BF" w:rsidRPr="000A24EA">
        <w:rPr>
          <w:rFonts w:ascii="Times New Roman" w:hAnsi="Times New Roman" w:cs="Times New Roman"/>
          <w:sz w:val="24"/>
          <w:szCs w:val="24"/>
        </w:rPr>
        <w:t xml:space="preserve"> </w:t>
      </w:r>
      <w:r w:rsidR="00375925" w:rsidRPr="000A24EA">
        <w:rPr>
          <w:rFonts w:ascii="Times New Roman" w:hAnsi="Times New Roman" w:cs="Times New Roman"/>
          <w:sz w:val="24"/>
          <w:szCs w:val="24"/>
        </w:rPr>
        <w:t xml:space="preserve">a second joint </w:t>
      </w:r>
      <w:r w:rsidR="008329F0">
        <w:rPr>
          <w:rFonts w:ascii="Times New Roman" w:hAnsi="Times New Roman" w:cs="Times New Roman"/>
          <w:sz w:val="24"/>
          <w:szCs w:val="24"/>
        </w:rPr>
        <w:t xml:space="preserve">was added to its arms so that they </w:t>
      </w:r>
      <w:r w:rsidR="00167867" w:rsidRPr="000A24EA">
        <w:rPr>
          <w:rFonts w:ascii="Times New Roman" w:hAnsi="Times New Roman" w:cs="Times New Roman"/>
          <w:sz w:val="24"/>
          <w:szCs w:val="24"/>
        </w:rPr>
        <w:t>could be</w:t>
      </w:r>
      <w:r w:rsidR="00F938C0" w:rsidRPr="000A24EA">
        <w:rPr>
          <w:rFonts w:ascii="Times New Roman" w:hAnsi="Times New Roman" w:cs="Times New Roman"/>
          <w:sz w:val="24"/>
          <w:szCs w:val="24"/>
        </w:rPr>
        <w:t>nd and grab onto the swing chains</w:t>
      </w:r>
      <w:r w:rsidR="00920F96">
        <w:rPr>
          <w:rFonts w:ascii="Times New Roman" w:hAnsi="Times New Roman" w:cs="Times New Roman"/>
          <w:sz w:val="24"/>
          <w:szCs w:val="24"/>
        </w:rPr>
        <w:t xml:space="preserve">. </w:t>
      </w:r>
      <w:r w:rsidR="00FC1B19">
        <w:rPr>
          <w:rFonts w:ascii="Times New Roman" w:hAnsi="Times New Roman" w:cs="Times New Roman"/>
          <w:sz w:val="24"/>
          <w:szCs w:val="24"/>
        </w:rPr>
        <w:t xml:space="preserve">The swing seat and chains were animated to move in an arc from </w:t>
      </w:r>
      <m:oMath>
        <m:r>
          <w:rPr>
            <w:rFonts w:ascii="Cambria Math" w:hAnsi="Cambria Math" w:cs="Times New Roman"/>
            <w:sz w:val="24"/>
            <w:szCs w:val="24"/>
          </w:rPr>
          <m:t>(-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00E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448ED">
        <w:rPr>
          <w:rFonts w:ascii="Times New Roman" w:eastAsiaTheme="minorEastAsia" w:hAnsi="Times New Roman" w:cs="Times New Roman"/>
          <w:sz w:val="24"/>
          <w:szCs w:val="24"/>
        </w:rPr>
        <w:t>the seat and chains were rotated at the origin,</w:t>
      </w:r>
      <w:r w:rsidR="0058767B">
        <w:rPr>
          <w:rFonts w:ascii="Times New Roman" w:eastAsiaTheme="minorEastAsia" w:hAnsi="Times New Roman" w:cs="Times New Roman"/>
          <w:sz w:val="24"/>
          <w:szCs w:val="24"/>
        </w:rPr>
        <w:t xml:space="preserve"> offset, and then rotated around the x axis to create this arc, and the child was similarly </w:t>
      </w:r>
      <w:r w:rsidR="004E79A8">
        <w:rPr>
          <w:rFonts w:ascii="Times New Roman" w:eastAsiaTheme="minorEastAsia" w:hAnsi="Times New Roman" w:cs="Times New Roman"/>
          <w:sz w:val="24"/>
          <w:szCs w:val="24"/>
        </w:rPr>
        <w:t>rotated, offset, and then rotated around the x axis</w:t>
      </w:r>
      <w:r w:rsidR="00FB37D9">
        <w:rPr>
          <w:rFonts w:ascii="Times New Roman" w:eastAsiaTheme="minorEastAsia" w:hAnsi="Times New Roman" w:cs="Times New Roman"/>
          <w:sz w:val="24"/>
          <w:szCs w:val="24"/>
        </w:rPr>
        <w:t xml:space="preserve">; in addition the feet and calves were </w:t>
      </w:r>
      <w:r w:rsidR="00BF3CE9">
        <w:rPr>
          <w:rFonts w:ascii="Times New Roman" w:eastAsiaTheme="minorEastAsia" w:hAnsi="Times New Roman" w:cs="Times New Roman"/>
          <w:sz w:val="24"/>
          <w:szCs w:val="24"/>
        </w:rPr>
        <w:t xml:space="preserve">animated to show the legs </w:t>
      </w:r>
      <w:r w:rsidR="00A46ED4">
        <w:rPr>
          <w:rFonts w:ascii="Times New Roman" w:eastAsiaTheme="minorEastAsia" w:hAnsi="Times New Roman" w:cs="Times New Roman"/>
          <w:sz w:val="24"/>
          <w:szCs w:val="24"/>
        </w:rPr>
        <w:t xml:space="preserve">bending as one would when on a swing; </w:t>
      </w:r>
      <w:r w:rsidR="002D49C6">
        <w:rPr>
          <w:rFonts w:ascii="Times New Roman" w:eastAsiaTheme="minorEastAsia" w:hAnsi="Times New Roman" w:cs="Times New Roman"/>
          <w:sz w:val="24"/>
          <w:szCs w:val="24"/>
        </w:rPr>
        <w:t>straightening out when going forward and bending in when going backwards</w:t>
      </w:r>
      <w:r w:rsidR="008A3CE6" w:rsidRPr="000A24EA">
        <w:rPr>
          <w:rFonts w:ascii="Times New Roman" w:hAnsi="Times New Roman" w:cs="Times New Roman"/>
          <w:sz w:val="24"/>
          <w:szCs w:val="24"/>
        </w:rPr>
        <w:t xml:space="preserve">. </w:t>
      </w:r>
      <w:r w:rsidR="00630D4E" w:rsidRPr="000A24EA">
        <w:rPr>
          <w:rFonts w:ascii="Times New Roman" w:hAnsi="Times New Roman" w:cs="Times New Roman"/>
          <w:sz w:val="24"/>
          <w:szCs w:val="24"/>
        </w:rPr>
        <w:t xml:space="preserve">Then for </w:t>
      </w:r>
      <w:r w:rsidR="009C40B1">
        <w:rPr>
          <w:rFonts w:ascii="Times New Roman" w:hAnsi="Times New Roman" w:cs="Times New Roman"/>
          <w:sz w:val="24"/>
          <w:szCs w:val="24"/>
        </w:rPr>
        <w:t>extra</w:t>
      </w:r>
      <w:r w:rsidR="00630D4E" w:rsidRPr="000A24EA">
        <w:rPr>
          <w:rFonts w:ascii="Times New Roman" w:hAnsi="Times New Roman" w:cs="Times New Roman"/>
          <w:sz w:val="24"/>
          <w:szCs w:val="24"/>
        </w:rPr>
        <w:t xml:space="preserve"> scenery </w:t>
      </w:r>
      <w:r w:rsidR="00FC159B" w:rsidRPr="000A24EA">
        <w:rPr>
          <w:rFonts w:ascii="Times New Roman" w:hAnsi="Times New Roman" w:cs="Times New Roman"/>
          <w:sz w:val="24"/>
          <w:szCs w:val="24"/>
        </w:rPr>
        <w:t>we have gra</w:t>
      </w:r>
      <w:r w:rsidR="00D97A73" w:rsidRPr="000A24EA">
        <w:rPr>
          <w:rFonts w:ascii="Times New Roman" w:hAnsi="Times New Roman" w:cs="Times New Roman"/>
          <w:sz w:val="24"/>
          <w:szCs w:val="24"/>
        </w:rPr>
        <w:t xml:space="preserve">ss, </w:t>
      </w:r>
      <w:r w:rsidR="0036475F" w:rsidRPr="000A24EA">
        <w:rPr>
          <w:rFonts w:ascii="Times New Roman" w:hAnsi="Times New Roman" w:cs="Times New Roman"/>
          <w:sz w:val="24"/>
          <w:szCs w:val="24"/>
        </w:rPr>
        <w:t xml:space="preserve">some trees, a concrete path with some flowers around it, and finally </w:t>
      </w:r>
      <w:r w:rsidR="00FF529C" w:rsidRPr="000A24EA">
        <w:rPr>
          <w:rFonts w:ascii="Times New Roman" w:hAnsi="Times New Roman" w:cs="Times New Roman"/>
          <w:sz w:val="24"/>
          <w:szCs w:val="24"/>
        </w:rPr>
        <w:t>a spinning merry go round.</w:t>
      </w:r>
      <w:r w:rsidR="00476467" w:rsidRPr="000A24EA">
        <w:rPr>
          <w:rFonts w:ascii="Times New Roman" w:hAnsi="Times New Roman" w:cs="Times New Roman"/>
          <w:sz w:val="24"/>
          <w:szCs w:val="24"/>
        </w:rPr>
        <w:t xml:space="preserve"> The final figure is shown in Figure 2.</w:t>
      </w:r>
    </w:p>
    <w:p w14:paraId="2774CACD" w14:textId="43D72E59" w:rsidR="00517810" w:rsidRPr="000A24EA" w:rsidRDefault="00517810" w:rsidP="00AA2DB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A24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B0D98F" wp14:editId="03DE029D">
            <wp:extent cx="5943600" cy="612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C6E" w14:textId="00BA9EE2" w:rsidR="00517810" w:rsidRPr="000A24EA" w:rsidRDefault="00517810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24EA">
        <w:rPr>
          <w:rFonts w:ascii="Times New Roman" w:hAnsi="Times New Roman" w:cs="Times New Roman"/>
          <w:sz w:val="24"/>
          <w:szCs w:val="24"/>
        </w:rPr>
        <w:t>Figure 2. The happy robot family at the park</w:t>
      </w:r>
    </w:p>
    <w:p w14:paraId="126E001F" w14:textId="77777777" w:rsidR="00517810" w:rsidRPr="000A24EA" w:rsidRDefault="00517810" w:rsidP="000A24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4FCC9F" w14:textId="0EA8D426" w:rsidR="00CE62D9" w:rsidRPr="000A24EA" w:rsidRDefault="00D2649F" w:rsidP="000A2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24EA">
        <w:rPr>
          <w:rFonts w:ascii="Times New Roman" w:hAnsi="Times New Roman" w:cs="Times New Roman"/>
          <w:sz w:val="24"/>
          <w:szCs w:val="24"/>
        </w:rPr>
        <w:tab/>
        <w:t xml:space="preserve">Some problems that we ran into was </w:t>
      </w:r>
      <w:r w:rsidR="00C449D5" w:rsidRPr="000A24EA">
        <w:rPr>
          <w:rFonts w:ascii="Times New Roman" w:hAnsi="Times New Roman" w:cs="Times New Roman"/>
          <w:sz w:val="24"/>
          <w:szCs w:val="24"/>
        </w:rPr>
        <w:t xml:space="preserve">with missing pushes and pops to the </w:t>
      </w:r>
      <w:r w:rsidR="007214FD" w:rsidRPr="000A24EA">
        <w:rPr>
          <w:rFonts w:ascii="Times New Roman" w:hAnsi="Times New Roman" w:cs="Times New Roman"/>
          <w:sz w:val="24"/>
          <w:szCs w:val="24"/>
        </w:rPr>
        <w:t xml:space="preserve">stack </w:t>
      </w:r>
      <w:proofErr w:type="gramStart"/>
      <w:r w:rsidR="007214FD" w:rsidRPr="000A24EA">
        <w:rPr>
          <w:rFonts w:ascii="Times New Roman" w:hAnsi="Times New Roman" w:cs="Times New Roman"/>
          <w:sz w:val="24"/>
          <w:szCs w:val="24"/>
        </w:rPr>
        <w:t>matrix;</w:t>
      </w:r>
      <w:proofErr w:type="gramEnd"/>
      <w:r w:rsidR="007214FD" w:rsidRPr="000A24EA">
        <w:rPr>
          <w:rFonts w:ascii="Times New Roman" w:hAnsi="Times New Roman" w:cs="Times New Roman"/>
          <w:sz w:val="24"/>
          <w:szCs w:val="24"/>
        </w:rPr>
        <w:t xml:space="preserve"> which caused problems ranging from </w:t>
      </w:r>
      <w:r w:rsidR="00882E52" w:rsidRPr="000A24EA">
        <w:rPr>
          <w:rFonts w:ascii="Times New Roman" w:hAnsi="Times New Roman" w:cs="Times New Roman"/>
          <w:sz w:val="24"/>
          <w:szCs w:val="24"/>
        </w:rPr>
        <w:t xml:space="preserve">limbs flying away during animations, animations not lining up properly </w:t>
      </w:r>
      <w:r w:rsidR="006E7ED3" w:rsidRPr="000A24EA">
        <w:rPr>
          <w:rFonts w:ascii="Times New Roman" w:hAnsi="Times New Roman" w:cs="Times New Roman"/>
          <w:sz w:val="24"/>
          <w:szCs w:val="24"/>
        </w:rPr>
        <w:t xml:space="preserve">with the figures or objects in the scene(such as the swing being ahead of the swinger), and finally spinning the camera around the scene. </w:t>
      </w:r>
      <w:r w:rsidR="00384387" w:rsidRPr="000A24EA">
        <w:rPr>
          <w:rFonts w:ascii="Times New Roman" w:hAnsi="Times New Roman" w:cs="Times New Roman"/>
          <w:sz w:val="24"/>
          <w:szCs w:val="24"/>
        </w:rPr>
        <w:t xml:space="preserve">Other than that problem, </w:t>
      </w:r>
      <w:r w:rsidR="00A84B1F" w:rsidRPr="000A24EA">
        <w:rPr>
          <w:rFonts w:ascii="Times New Roman" w:hAnsi="Times New Roman" w:cs="Times New Roman"/>
          <w:sz w:val="24"/>
          <w:szCs w:val="24"/>
        </w:rPr>
        <w:t xml:space="preserve">setting up </w:t>
      </w:r>
      <w:r w:rsidR="00A84B1F" w:rsidRPr="000A24EA">
        <w:rPr>
          <w:rFonts w:ascii="Times New Roman" w:hAnsi="Times New Roman" w:cs="Times New Roman"/>
          <w:sz w:val="24"/>
          <w:szCs w:val="24"/>
        </w:rPr>
        <w:lastRenderedPageBreak/>
        <w:t xml:space="preserve">the animations and ensuring that they line up correctly was difficult </w:t>
      </w:r>
      <w:r w:rsidR="0085593F" w:rsidRPr="000A24EA">
        <w:rPr>
          <w:rFonts w:ascii="Times New Roman" w:hAnsi="Times New Roman" w:cs="Times New Roman"/>
          <w:sz w:val="24"/>
          <w:szCs w:val="24"/>
        </w:rPr>
        <w:t>at first, but became easier as we began to understand how to make utilize</w:t>
      </w:r>
      <w:r w:rsidR="00A86A89" w:rsidRPr="000A24EA">
        <w:rPr>
          <w:rFonts w:ascii="Times New Roman" w:hAnsi="Times New Roman" w:cs="Times New Roman"/>
          <w:sz w:val="24"/>
          <w:szCs w:val="24"/>
        </w:rPr>
        <w:t xml:space="preserve"> the transformation and rotation functions more effectively. </w:t>
      </w:r>
      <w:r w:rsidR="002562A9">
        <w:rPr>
          <w:rFonts w:ascii="Times New Roman" w:hAnsi="Times New Roman" w:cs="Times New Roman"/>
          <w:sz w:val="24"/>
          <w:szCs w:val="24"/>
        </w:rPr>
        <w:t xml:space="preserve">There were even some lagging issues due to </w:t>
      </w:r>
      <w:r w:rsidR="009A5844">
        <w:rPr>
          <w:rFonts w:ascii="Times New Roman" w:hAnsi="Times New Roman" w:cs="Times New Roman"/>
          <w:sz w:val="24"/>
          <w:szCs w:val="24"/>
        </w:rPr>
        <w:t xml:space="preserve">the flower petals being made up or a large number of complex teapots, and </w:t>
      </w:r>
      <w:r w:rsidR="00D0470A">
        <w:rPr>
          <w:rFonts w:ascii="Times New Roman" w:hAnsi="Times New Roman" w:cs="Times New Roman"/>
          <w:sz w:val="24"/>
          <w:szCs w:val="24"/>
        </w:rPr>
        <w:t xml:space="preserve">the constant </w:t>
      </w:r>
      <w:r w:rsidR="00165974">
        <w:rPr>
          <w:rFonts w:ascii="Times New Roman" w:hAnsi="Times New Roman" w:cs="Times New Roman"/>
          <w:sz w:val="24"/>
          <w:szCs w:val="24"/>
        </w:rPr>
        <w:t xml:space="preserve">lighting and redrawing; </w:t>
      </w:r>
      <w:proofErr w:type="gramStart"/>
      <w:r w:rsidR="0016597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165974">
        <w:rPr>
          <w:rFonts w:ascii="Times New Roman" w:hAnsi="Times New Roman" w:cs="Times New Roman"/>
          <w:sz w:val="24"/>
          <w:szCs w:val="24"/>
        </w:rPr>
        <w:t xml:space="preserve"> we reduced the number of flower petals</w:t>
      </w:r>
      <w:r w:rsidR="009A5844">
        <w:rPr>
          <w:rFonts w:ascii="Times New Roman" w:hAnsi="Times New Roman" w:cs="Times New Roman"/>
          <w:sz w:val="24"/>
          <w:szCs w:val="24"/>
        </w:rPr>
        <w:t xml:space="preserve"> </w:t>
      </w:r>
      <w:r w:rsidR="00A86A89" w:rsidRPr="000A24EA">
        <w:rPr>
          <w:rFonts w:ascii="Times New Roman" w:hAnsi="Times New Roman" w:cs="Times New Roman"/>
          <w:sz w:val="24"/>
          <w:szCs w:val="24"/>
        </w:rPr>
        <w:t xml:space="preserve">We </w:t>
      </w:r>
      <w:r w:rsidR="00A006A8" w:rsidRPr="000A24EA">
        <w:rPr>
          <w:rFonts w:ascii="Times New Roman" w:hAnsi="Times New Roman" w:cs="Times New Roman"/>
          <w:sz w:val="24"/>
          <w:szCs w:val="24"/>
        </w:rPr>
        <w:t xml:space="preserve">were </w:t>
      </w:r>
      <w:r w:rsidR="00B9498D">
        <w:rPr>
          <w:rFonts w:ascii="Times New Roman" w:hAnsi="Times New Roman" w:cs="Times New Roman"/>
          <w:sz w:val="24"/>
          <w:szCs w:val="24"/>
        </w:rPr>
        <w:t xml:space="preserve">also </w:t>
      </w:r>
      <w:r w:rsidR="00A006A8" w:rsidRPr="000A24EA">
        <w:rPr>
          <w:rFonts w:ascii="Times New Roman" w:hAnsi="Times New Roman" w:cs="Times New Roman"/>
          <w:sz w:val="24"/>
          <w:szCs w:val="24"/>
        </w:rPr>
        <w:t xml:space="preserve">thinking of adding some textures </w:t>
      </w:r>
      <w:r w:rsidR="009568F5" w:rsidRPr="000A24EA">
        <w:rPr>
          <w:rFonts w:ascii="Times New Roman" w:hAnsi="Times New Roman" w:cs="Times New Roman"/>
          <w:sz w:val="24"/>
          <w:szCs w:val="24"/>
        </w:rPr>
        <w:t xml:space="preserve">to the objects, but </w:t>
      </w:r>
      <w:r w:rsidR="00B9498D">
        <w:rPr>
          <w:rFonts w:ascii="Times New Roman" w:hAnsi="Times New Roman" w:cs="Times New Roman"/>
          <w:sz w:val="24"/>
          <w:szCs w:val="24"/>
        </w:rPr>
        <w:t xml:space="preserve">ultimately deciding to </w:t>
      </w:r>
      <w:r w:rsidR="00366C0F">
        <w:rPr>
          <w:rFonts w:ascii="Times New Roman" w:hAnsi="Times New Roman" w:cs="Times New Roman"/>
          <w:sz w:val="24"/>
          <w:szCs w:val="24"/>
        </w:rPr>
        <w:t xml:space="preserve">refrain from </w:t>
      </w:r>
      <w:r w:rsidR="002E54C5">
        <w:rPr>
          <w:rFonts w:ascii="Times New Roman" w:hAnsi="Times New Roman" w:cs="Times New Roman"/>
          <w:sz w:val="24"/>
          <w:szCs w:val="24"/>
        </w:rPr>
        <w:t>it, so that we could ensure that the animations would be properly done, and that all the scene objects sit correctly in the scene.</w:t>
      </w:r>
    </w:p>
    <w:p w14:paraId="0CFBC649" w14:textId="4CFC669C" w:rsidR="006F1A10" w:rsidRPr="000A24EA" w:rsidRDefault="006F1A10" w:rsidP="000A2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24EA">
        <w:rPr>
          <w:rFonts w:ascii="Times New Roman" w:hAnsi="Times New Roman" w:cs="Times New Roman"/>
          <w:sz w:val="24"/>
          <w:szCs w:val="24"/>
        </w:rPr>
        <w:tab/>
      </w:r>
      <w:r w:rsidR="00F406E4" w:rsidRPr="000A24EA">
        <w:rPr>
          <w:rFonts w:ascii="Times New Roman" w:hAnsi="Times New Roman" w:cs="Times New Roman"/>
          <w:sz w:val="24"/>
          <w:szCs w:val="24"/>
        </w:rPr>
        <w:t>This project was a great exploration into animation</w:t>
      </w:r>
      <w:r w:rsidR="00AC1D94" w:rsidRPr="000A24EA">
        <w:rPr>
          <w:rFonts w:ascii="Times New Roman" w:hAnsi="Times New Roman" w:cs="Times New Roman"/>
          <w:sz w:val="24"/>
          <w:szCs w:val="24"/>
        </w:rPr>
        <w:t xml:space="preserve">; the combination of object </w:t>
      </w:r>
      <w:r w:rsidR="000A24EA" w:rsidRPr="000A24EA">
        <w:rPr>
          <w:rFonts w:ascii="Times New Roman" w:hAnsi="Times New Roman" w:cs="Times New Roman"/>
          <w:sz w:val="24"/>
          <w:szCs w:val="24"/>
        </w:rPr>
        <w:t>animation and</w:t>
      </w:r>
      <w:r w:rsidR="00AC1D94" w:rsidRPr="000A24EA">
        <w:rPr>
          <w:rFonts w:ascii="Times New Roman" w:hAnsi="Times New Roman" w:cs="Times New Roman"/>
          <w:sz w:val="24"/>
          <w:szCs w:val="24"/>
        </w:rPr>
        <w:t xml:space="preserve"> creating animations while ensuring that the </w:t>
      </w:r>
      <w:r w:rsidR="00936A17" w:rsidRPr="000A24EA">
        <w:rPr>
          <w:rFonts w:ascii="Times New Roman" w:hAnsi="Times New Roman" w:cs="Times New Roman"/>
          <w:sz w:val="24"/>
          <w:szCs w:val="24"/>
        </w:rPr>
        <w:t xml:space="preserve">body parts do not become disconnected involved sometime manually tracking offsets, but through the combination of </w:t>
      </w:r>
      <w:proofErr w:type="gramStart"/>
      <w:r w:rsidR="00936A17" w:rsidRPr="000A24EA"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="00936A17" w:rsidRPr="000A24EA">
        <w:rPr>
          <w:rFonts w:ascii="Times New Roman" w:hAnsi="Times New Roman" w:cs="Times New Roman"/>
          <w:sz w:val="24"/>
          <w:szCs w:val="24"/>
        </w:rPr>
        <w:t xml:space="preserve"> global </w:t>
      </w:r>
      <w:r w:rsidR="00D0318A" w:rsidRPr="000A24EA">
        <w:rPr>
          <w:rFonts w:ascii="Times New Roman" w:hAnsi="Times New Roman" w:cs="Times New Roman"/>
          <w:sz w:val="24"/>
          <w:szCs w:val="24"/>
        </w:rPr>
        <w:t>variables and</w:t>
      </w:r>
      <w:r w:rsidR="00936A17" w:rsidRPr="000A24EA">
        <w:rPr>
          <w:rFonts w:ascii="Times New Roman" w:hAnsi="Times New Roman" w:cs="Times New Roman"/>
          <w:sz w:val="24"/>
          <w:szCs w:val="24"/>
        </w:rPr>
        <w:t xml:space="preserve"> using if statements to </w:t>
      </w:r>
      <w:r w:rsidR="004D6FC2" w:rsidRPr="000A24EA">
        <w:rPr>
          <w:rFonts w:ascii="Times New Roman" w:hAnsi="Times New Roman" w:cs="Times New Roman"/>
          <w:sz w:val="24"/>
          <w:szCs w:val="24"/>
        </w:rPr>
        <w:t xml:space="preserve">control the animations playing </w:t>
      </w:r>
      <w:r w:rsidR="001701BB" w:rsidRPr="000A24EA">
        <w:rPr>
          <w:rFonts w:ascii="Times New Roman" w:hAnsi="Times New Roman" w:cs="Times New Roman"/>
          <w:sz w:val="24"/>
          <w:szCs w:val="24"/>
        </w:rPr>
        <w:t>and resetting allowed for quick modification of th</w:t>
      </w:r>
      <w:r w:rsidR="00DA1C33" w:rsidRPr="000A24EA">
        <w:rPr>
          <w:rFonts w:ascii="Times New Roman" w:hAnsi="Times New Roman" w:cs="Times New Roman"/>
          <w:sz w:val="24"/>
          <w:szCs w:val="24"/>
        </w:rPr>
        <w:t xml:space="preserve">ose global variables. </w:t>
      </w:r>
      <w:r w:rsidR="00FB776E" w:rsidRPr="000A24EA">
        <w:rPr>
          <w:rFonts w:ascii="Times New Roman" w:hAnsi="Times New Roman" w:cs="Times New Roman"/>
          <w:sz w:val="24"/>
          <w:szCs w:val="24"/>
        </w:rPr>
        <w:t xml:space="preserve">In future projects we hope to be able to include textures, and play more with the lighting, and possibly shading to </w:t>
      </w:r>
      <w:r w:rsidR="0036680E" w:rsidRPr="000A24EA">
        <w:rPr>
          <w:rFonts w:ascii="Times New Roman" w:hAnsi="Times New Roman" w:cs="Times New Roman"/>
          <w:sz w:val="24"/>
          <w:szCs w:val="24"/>
        </w:rPr>
        <w:t>create better shadows and add more realism to our 3d scenes.</w:t>
      </w:r>
    </w:p>
    <w:sectPr w:rsidR="006F1A10" w:rsidRPr="000A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E4"/>
    <w:rsid w:val="00030D3B"/>
    <w:rsid w:val="00050C70"/>
    <w:rsid w:val="0005308C"/>
    <w:rsid w:val="00054FD4"/>
    <w:rsid w:val="000A0498"/>
    <w:rsid w:val="000A24EA"/>
    <w:rsid w:val="000D03F6"/>
    <w:rsid w:val="000D0857"/>
    <w:rsid w:val="000E6B2D"/>
    <w:rsid w:val="000F3E36"/>
    <w:rsid w:val="00107070"/>
    <w:rsid w:val="0011101D"/>
    <w:rsid w:val="00111A85"/>
    <w:rsid w:val="00134017"/>
    <w:rsid w:val="0015095B"/>
    <w:rsid w:val="001630C9"/>
    <w:rsid w:val="00165974"/>
    <w:rsid w:val="00167867"/>
    <w:rsid w:val="001701BB"/>
    <w:rsid w:val="001866C6"/>
    <w:rsid w:val="001948A2"/>
    <w:rsid w:val="001A1338"/>
    <w:rsid w:val="001B384C"/>
    <w:rsid w:val="001C4A40"/>
    <w:rsid w:val="001D0180"/>
    <w:rsid w:val="001E4EFD"/>
    <w:rsid w:val="001F622F"/>
    <w:rsid w:val="002051E1"/>
    <w:rsid w:val="0021570D"/>
    <w:rsid w:val="00255E74"/>
    <w:rsid w:val="002562A9"/>
    <w:rsid w:val="002902D7"/>
    <w:rsid w:val="002A388A"/>
    <w:rsid w:val="002D49C6"/>
    <w:rsid w:val="002E08B7"/>
    <w:rsid w:val="002E54C5"/>
    <w:rsid w:val="003048BD"/>
    <w:rsid w:val="00306449"/>
    <w:rsid w:val="003249BB"/>
    <w:rsid w:val="00336228"/>
    <w:rsid w:val="0034097B"/>
    <w:rsid w:val="0036475F"/>
    <w:rsid w:val="0036680E"/>
    <w:rsid w:val="00366C0F"/>
    <w:rsid w:val="00375925"/>
    <w:rsid w:val="00384387"/>
    <w:rsid w:val="003B707B"/>
    <w:rsid w:val="003C3EDD"/>
    <w:rsid w:val="003C40ED"/>
    <w:rsid w:val="003E43B4"/>
    <w:rsid w:val="003E5C95"/>
    <w:rsid w:val="00414E33"/>
    <w:rsid w:val="00424CEC"/>
    <w:rsid w:val="00435F2E"/>
    <w:rsid w:val="00450462"/>
    <w:rsid w:val="004536E4"/>
    <w:rsid w:val="00476467"/>
    <w:rsid w:val="004B63E5"/>
    <w:rsid w:val="004C297E"/>
    <w:rsid w:val="004C4CF9"/>
    <w:rsid w:val="004D6FC2"/>
    <w:rsid w:val="004E79A8"/>
    <w:rsid w:val="004F5761"/>
    <w:rsid w:val="0050153C"/>
    <w:rsid w:val="00517810"/>
    <w:rsid w:val="00523114"/>
    <w:rsid w:val="00542F7E"/>
    <w:rsid w:val="005606D3"/>
    <w:rsid w:val="005747C0"/>
    <w:rsid w:val="0058767B"/>
    <w:rsid w:val="00592473"/>
    <w:rsid w:val="00593A89"/>
    <w:rsid w:val="005A25CF"/>
    <w:rsid w:val="005B579B"/>
    <w:rsid w:val="006219E5"/>
    <w:rsid w:val="00630D4E"/>
    <w:rsid w:val="00645252"/>
    <w:rsid w:val="006576C6"/>
    <w:rsid w:val="0067389E"/>
    <w:rsid w:val="006D3D74"/>
    <w:rsid w:val="006E59B0"/>
    <w:rsid w:val="006E7ED3"/>
    <w:rsid w:val="006F1A10"/>
    <w:rsid w:val="007214FD"/>
    <w:rsid w:val="00730CAA"/>
    <w:rsid w:val="007448ED"/>
    <w:rsid w:val="007548D9"/>
    <w:rsid w:val="0078076F"/>
    <w:rsid w:val="007854CF"/>
    <w:rsid w:val="007C32A6"/>
    <w:rsid w:val="007F5815"/>
    <w:rsid w:val="00815FA9"/>
    <w:rsid w:val="0082646C"/>
    <w:rsid w:val="008329F0"/>
    <w:rsid w:val="0083569A"/>
    <w:rsid w:val="0085593F"/>
    <w:rsid w:val="0085631F"/>
    <w:rsid w:val="00882E52"/>
    <w:rsid w:val="008833F7"/>
    <w:rsid w:val="008A3CE6"/>
    <w:rsid w:val="008A4CEF"/>
    <w:rsid w:val="008D2F45"/>
    <w:rsid w:val="008F3419"/>
    <w:rsid w:val="008F431F"/>
    <w:rsid w:val="008F6063"/>
    <w:rsid w:val="00920F96"/>
    <w:rsid w:val="00923CD5"/>
    <w:rsid w:val="00936A17"/>
    <w:rsid w:val="009568F5"/>
    <w:rsid w:val="00976166"/>
    <w:rsid w:val="0098197C"/>
    <w:rsid w:val="0099112F"/>
    <w:rsid w:val="009A4CC5"/>
    <w:rsid w:val="009A5844"/>
    <w:rsid w:val="009B5E26"/>
    <w:rsid w:val="009C40B1"/>
    <w:rsid w:val="009E10F4"/>
    <w:rsid w:val="009F04B6"/>
    <w:rsid w:val="00A006A8"/>
    <w:rsid w:val="00A22543"/>
    <w:rsid w:val="00A4228F"/>
    <w:rsid w:val="00A46ED4"/>
    <w:rsid w:val="00A507D0"/>
    <w:rsid w:val="00A60BE4"/>
    <w:rsid w:val="00A84B1F"/>
    <w:rsid w:val="00A86A89"/>
    <w:rsid w:val="00A9204E"/>
    <w:rsid w:val="00A94DB4"/>
    <w:rsid w:val="00AA2DB1"/>
    <w:rsid w:val="00AB0948"/>
    <w:rsid w:val="00AB0D40"/>
    <w:rsid w:val="00AC1D94"/>
    <w:rsid w:val="00AC3810"/>
    <w:rsid w:val="00AC59F8"/>
    <w:rsid w:val="00AE398D"/>
    <w:rsid w:val="00AF1859"/>
    <w:rsid w:val="00B00953"/>
    <w:rsid w:val="00B03278"/>
    <w:rsid w:val="00B2323A"/>
    <w:rsid w:val="00B34E68"/>
    <w:rsid w:val="00B4197B"/>
    <w:rsid w:val="00B51B0D"/>
    <w:rsid w:val="00B61FBE"/>
    <w:rsid w:val="00B9498D"/>
    <w:rsid w:val="00BA2DB0"/>
    <w:rsid w:val="00BF3CE9"/>
    <w:rsid w:val="00C30212"/>
    <w:rsid w:val="00C449D5"/>
    <w:rsid w:val="00C67BCE"/>
    <w:rsid w:val="00CE37D5"/>
    <w:rsid w:val="00CE62D9"/>
    <w:rsid w:val="00CF37F4"/>
    <w:rsid w:val="00D0318A"/>
    <w:rsid w:val="00D0470A"/>
    <w:rsid w:val="00D149F4"/>
    <w:rsid w:val="00D234D7"/>
    <w:rsid w:val="00D2649F"/>
    <w:rsid w:val="00D60108"/>
    <w:rsid w:val="00D71F94"/>
    <w:rsid w:val="00D811B8"/>
    <w:rsid w:val="00D975BF"/>
    <w:rsid w:val="00D97A73"/>
    <w:rsid w:val="00DA1C33"/>
    <w:rsid w:val="00DE4BDF"/>
    <w:rsid w:val="00DF00E2"/>
    <w:rsid w:val="00E10E2E"/>
    <w:rsid w:val="00E344A4"/>
    <w:rsid w:val="00E34E9A"/>
    <w:rsid w:val="00E36876"/>
    <w:rsid w:val="00E737F5"/>
    <w:rsid w:val="00E7699D"/>
    <w:rsid w:val="00E8332D"/>
    <w:rsid w:val="00E877FA"/>
    <w:rsid w:val="00EA0B42"/>
    <w:rsid w:val="00EA790A"/>
    <w:rsid w:val="00EF22B6"/>
    <w:rsid w:val="00F07C79"/>
    <w:rsid w:val="00F100E7"/>
    <w:rsid w:val="00F11126"/>
    <w:rsid w:val="00F17679"/>
    <w:rsid w:val="00F21F95"/>
    <w:rsid w:val="00F406E4"/>
    <w:rsid w:val="00F51BEF"/>
    <w:rsid w:val="00F938C0"/>
    <w:rsid w:val="00FB37D9"/>
    <w:rsid w:val="00FB776E"/>
    <w:rsid w:val="00FC159B"/>
    <w:rsid w:val="00FC1B19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F276"/>
  <w15:chartTrackingRefBased/>
  <w15:docId w15:val="{7DE58FB1-AFFB-4F0A-A597-25B05498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us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5A0558A3F1C549A42DF607CA66FA3A" ma:contentTypeVersion="7" ma:contentTypeDescription="Create a new document." ma:contentTypeScope="" ma:versionID="18b1eddffe82fccadc5ae79a96e54806">
  <xsd:schema xmlns:xsd="http://www.w3.org/2001/XMLSchema" xmlns:xs="http://www.w3.org/2001/XMLSchema" xmlns:p="http://schemas.microsoft.com/office/2006/metadata/properties" xmlns:ns3="572488e0-4c1d-4c63-a8da-2b7e048cf241" xmlns:ns4="203f6fdf-12d6-424c-b426-317fdaf74cb5" targetNamespace="http://schemas.microsoft.com/office/2006/metadata/properties" ma:root="true" ma:fieldsID="24f822099cf1a1c5c070670555b6ea59" ns3:_="" ns4:_="">
    <xsd:import namespace="572488e0-4c1d-4c63-a8da-2b7e048cf241"/>
    <xsd:import namespace="203f6fdf-12d6-424c-b426-317fdaf74c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488e0-4c1d-4c63-a8da-2b7e048cf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f6fdf-12d6-424c-b426-317fdaf74c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infopath/2007/PartnerControls"/>
    <ds:schemaRef ds:uri="572488e0-4c1d-4c63-a8da-2b7e048cf241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203f6fdf-12d6-424c-b426-317fdaf74cb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FEC5911-DF8F-46DB-90D9-71600F506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96699-2FB8-4500-A7B9-931A92777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2488e0-4c1d-4c63-a8da-2b7e048cf241"/>
    <ds:schemaRef ds:uri="203f6fdf-12d6-424c-b426-317fdaf74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6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Klusek</dc:creator>
  <cp:keywords/>
  <dc:description/>
  <cp:lastModifiedBy>Dominic Klusek</cp:lastModifiedBy>
  <cp:revision>2</cp:revision>
  <dcterms:created xsi:type="dcterms:W3CDTF">2021-04-30T14:15:00Z</dcterms:created>
  <dcterms:modified xsi:type="dcterms:W3CDTF">2021-04-30T14:15:00Z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0x010100D35A0558A3F1C549A42DF607CA66FA3A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